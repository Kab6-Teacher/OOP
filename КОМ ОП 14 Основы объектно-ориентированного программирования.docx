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7E6" w:rsidRPr="00531B78" w:rsidRDefault="004907E6" w:rsidP="00531B78">
      <w:pPr>
        <w:jc w:val="center"/>
      </w:pPr>
      <w:r w:rsidRPr="00531B78">
        <w:t>Министерство образования Саратовской области</w:t>
      </w:r>
    </w:p>
    <w:p w:rsidR="004907E6" w:rsidRPr="00531B78" w:rsidRDefault="004907E6" w:rsidP="00531B78">
      <w:pPr>
        <w:jc w:val="center"/>
      </w:pPr>
      <w:r w:rsidRPr="00531B78">
        <w:t xml:space="preserve">Государственное автономное профессиональное </w:t>
      </w:r>
    </w:p>
    <w:p w:rsidR="004907E6" w:rsidRPr="00531B78" w:rsidRDefault="004907E6" w:rsidP="00531B78">
      <w:pPr>
        <w:jc w:val="center"/>
      </w:pPr>
      <w:r w:rsidRPr="00531B78">
        <w:t xml:space="preserve">образовательное учреждение Саратовской области </w:t>
      </w:r>
    </w:p>
    <w:p w:rsidR="004907E6" w:rsidRPr="00531B78" w:rsidRDefault="004907E6" w:rsidP="00531B78">
      <w:pPr>
        <w:jc w:val="center"/>
      </w:pPr>
      <w:r w:rsidRPr="00531B78">
        <w:t xml:space="preserve"> «Новоузенский агротехнологический техникум»</w:t>
      </w:r>
    </w:p>
    <w:p w:rsidR="00FE6784" w:rsidRPr="00531B78" w:rsidRDefault="00FE6784" w:rsidP="00531B78">
      <w:pPr>
        <w:jc w:val="right"/>
        <w:rPr>
          <w:b/>
        </w:rPr>
      </w:pPr>
    </w:p>
    <w:p w:rsidR="00FE6784" w:rsidRPr="00531B78" w:rsidRDefault="00FE6784" w:rsidP="00531B78">
      <w:pPr>
        <w:jc w:val="both"/>
        <w:rPr>
          <w:b/>
        </w:rPr>
      </w:pPr>
    </w:p>
    <w:p w:rsidR="00FE6784" w:rsidRPr="00531B78" w:rsidRDefault="00FE6784" w:rsidP="00531B78">
      <w:pPr>
        <w:jc w:val="both"/>
        <w:rPr>
          <w:b/>
        </w:rPr>
      </w:pPr>
    </w:p>
    <w:p w:rsidR="00FE6784" w:rsidRPr="00531B78" w:rsidRDefault="00FE6784" w:rsidP="00531B78">
      <w:pPr>
        <w:jc w:val="both"/>
        <w:rPr>
          <w:b/>
        </w:rPr>
      </w:pPr>
    </w:p>
    <w:p w:rsidR="00B6701D" w:rsidRPr="00531B78" w:rsidRDefault="00B6701D" w:rsidP="00531B78">
      <w:pPr>
        <w:jc w:val="both"/>
        <w:rPr>
          <w:b/>
        </w:rPr>
      </w:pPr>
    </w:p>
    <w:p w:rsidR="00B6701D" w:rsidRPr="00531B78" w:rsidRDefault="00BD3AB5" w:rsidP="00531B78">
      <w:pPr>
        <w:jc w:val="both"/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527.55pt;margin-top:2.75pt;width:153pt;height:108pt;z-index:251657728">
            <v:textbox style="mso-next-textbox:#_x0000_s1027">
              <w:txbxContent>
                <w:p w:rsidR="00491A7C" w:rsidRDefault="00491A7C" w:rsidP="00B6701D">
                  <w:r>
                    <w:t>Утверждаю</w:t>
                  </w:r>
                </w:p>
                <w:p w:rsidR="00491A7C" w:rsidRPr="007A127F" w:rsidRDefault="00491A7C" w:rsidP="00B6701D">
                  <w:r w:rsidRPr="007A127F">
                    <w:t>Директор</w:t>
                  </w:r>
                </w:p>
                <w:p w:rsidR="00491A7C" w:rsidRDefault="00491A7C" w:rsidP="00B6701D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______________________</w:t>
                  </w:r>
                </w:p>
                <w:p w:rsidR="00491A7C" w:rsidRPr="007A127F" w:rsidRDefault="00491A7C" w:rsidP="00B6701D">
                  <w:pPr>
                    <w:jc w:val="center"/>
                    <w:rPr>
                      <w:iCs/>
                    </w:rPr>
                  </w:pPr>
                  <w:r w:rsidRPr="007A127F">
                    <w:rPr>
                      <w:iCs/>
                    </w:rPr>
                    <w:t>Л.А. Разуваева</w:t>
                  </w:r>
                </w:p>
                <w:p w:rsidR="00491A7C" w:rsidRPr="002672DE" w:rsidRDefault="00491A7C" w:rsidP="00B6701D">
                  <w:r>
                    <w:t>«</w:t>
                  </w:r>
                  <w:r w:rsidRPr="002672DE">
                    <w:t>___</w:t>
                  </w:r>
                  <w:r>
                    <w:t>»</w:t>
                  </w:r>
                  <w:r w:rsidRPr="002672DE">
                    <w:t>_</w:t>
                  </w:r>
                  <w:r>
                    <w:t>________</w:t>
                  </w:r>
                  <w:r w:rsidRPr="002672DE">
                    <w:t>20___ г.</w:t>
                  </w:r>
                </w:p>
                <w:p w:rsidR="00491A7C" w:rsidRPr="00BD6BC8" w:rsidRDefault="00491A7C" w:rsidP="00B6701D">
                  <w:pPr>
                    <w:jc w:val="center"/>
                    <w:rPr>
                      <w:i/>
                      <w:iCs/>
                    </w:rPr>
                  </w:pPr>
                </w:p>
              </w:txbxContent>
            </v:textbox>
          </v:shape>
        </w:pict>
      </w:r>
    </w:p>
    <w:p w:rsidR="00935D56" w:rsidRPr="00531B78" w:rsidRDefault="00935D56" w:rsidP="00531B78">
      <w:pPr>
        <w:jc w:val="both"/>
        <w:rPr>
          <w:b/>
        </w:rPr>
      </w:pPr>
    </w:p>
    <w:p w:rsidR="00935D56" w:rsidRPr="00531B78" w:rsidRDefault="00935D56" w:rsidP="00531B78">
      <w:pPr>
        <w:jc w:val="both"/>
        <w:rPr>
          <w:b/>
        </w:rPr>
      </w:pPr>
    </w:p>
    <w:p w:rsidR="00935D56" w:rsidRPr="00531B78" w:rsidRDefault="00935D56" w:rsidP="00531B78">
      <w:pPr>
        <w:jc w:val="both"/>
        <w:rPr>
          <w:b/>
        </w:rPr>
      </w:pPr>
    </w:p>
    <w:p w:rsidR="00B6701D" w:rsidRPr="00531B78" w:rsidRDefault="00B6701D" w:rsidP="00531B78">
      <w:pPr>
        <w:jc w:val="center"/>
        <w:rPr>
          <w:b/>
        </w:rPr>
      </w:pPr>
    </w:p>
    <w:p w:rsidR="00935D56" w:rsidRPr="00531B78" w:rsidRDefault="00935D56" w:rsidP="00531B78">
      <w:pPr>
        <w:jc w:val="center"/>
        <w:rPr>
          <w:b/>
        </w:rPr>
      </w:pPr>
    </w:p>
    <w:p w:rsidR="00935D56" w:rsidRPr="00531B78" w:rsidRDefault="00935D56" w:rsidP="00531B78">
      <w:pPr>
        <w:jc w:val="center"/>
        <w:rPr>
          <w:b/>
        </w:rPr>
      </w:pPr>
    </w:p>
    <w:p w:rsidR="006E1102" w:rsidRPr="00D85294" w:rsidRDefault="00C23B1A" w:rsidP="00531B78">
      <w:pPr>
        <w:jc w:val="center"/>
        <w:rPr>
          <w:sz w:val="28"/>
          <w:szCs w:val="28"/>
        </w:rPr>
      </w:pPr>
      <w:r w:rsidRPr="00D85294">
        <w:rPr>
          <w:sz w:val="28"/>
          <w:szCs w:val="28"/>
        </w:rPr>
        <w:t>Комплект к</w:t>
      </w:r>
      <w:r w:rsidR="00FE6784" w:rsidRPr="00D85294">
        <w:rPr>
          <w:sz w:val="28"/>
          <w:szCs w:val="28"/>
        </w:rPr>
        <w:t>онтрольно-оценочн</w:t>
      </w:r>
      <w:r w:rsidR="00D85294">
        <w:rPr>
          <w:sz w:val="28"/>
          <w:szCs w:val="28"/>
        </w:rPr>
        <w:t>ых материалов</w:t>
      </w:r>
    </w:p>
    <w:p w:rsidR="00384C1A" w:rsidRPr="00D85294" w:rsidRDefault="00384C1A" w:rsidP="00531B78">
      <w:pPr>
        <w:jc w:val="center"/>
        <w:rPr>
          <w:sz w:val="28"/>
          <w:szCs w:val="28"/>
        </w:rPr>
      </w:pPr>
      <w:r w:rsidRPr="00D85294">
        <w:rPr>
          <w:sz w:val="28"/>
          <w:szCs w:val="28"/>
        </w:rPr>
        <w:t xml:space="preserve">для оценки </w:t>
      </w:r>
      <w:r w:rsidR="00E85033" w:rsidRPr="00D85294">
        <w:rPr>
          <w:sz w:val="28"/>
          <w:szCs w:val="28"/>
        </w:rPr>
        <w:t xml:space="preserve">результатов </w:t>
      </w:r>
      <w:r w:rsidRPr="00D85294">
        <w:rPr>
          <w:sz w:val="28"/>
          <w:szCs w:val="28"/>
        </w:rPr>
        <w:t xml:space="preserve">освоения </w:t>
      </w:r>
    </w:p>
    <w:p w:rsidR="00DB600A" w:rsidRPr="00D85294" w:rsidRDefault="00D21D04" w:rsidP="00531B78">
      <w:pPr>
        <w:jc w:val="center"/>
        <w:rPr>
          <w:sz w:val="28"/>
          <w:szCs w:val="28"/>
        </w:rPr>
      </w:pPr>
      <w:r w:rsidRPr="00D85294">
        <w:rPr>
          <w:sz w:val="28"/>
          <w:szCs w:val="28"/>
        </w:rPr>
        <w:t xml:space="preserve">учебной дисциплины </w:t>
      </w:r>
    </w:p>
    <w:p w:rsidR="0044021C" w:rsidRPr="00D85294" w:rsidRDefault="00616C7D" w:rsidP="00531B78">
      <w:pPr>
        <w:tabs>
          <w:tab w:val="center" w:pos="7143"/>
          <w:tab w:val="left" w:pos="9544"/>
        </w:tabs>
        <w:rPr>
          <w:sz w:val="28"/>
          <w:szCs w:val="28"/>
        </w:rPr>
      </w:pPr>
      <w:r w:rsidRPr="00D85294">
        <w:rPr>
          <w:b/>
          <w:sz w:val="28"/>
          <w:szCs w:val="28"/>
        </w:rPr>
        <w:tab/>
      </w:r>
      <w:r w:rsidR="00FA7367" w:rsidRPr="00D85294">
        <w:rPr>
          <w:sz w:val="28"/>
          <w:szCs w:val="28"/>
        </w:rPr>
        <w:t>ОП.1</w:t>
      </w:r>
      <w:r w:rsidR="00290BC8">
        <w:rPr>
          <w:sz w:val="28"/>
          <w:szCs w:val="28"/>
        </w:rPr>
        <w:t>4</w:t>
      </w:r>
      <w:r w:rsidR="0044021C" w:rsidRPr="00D85294">
        <w:rPr>
          <w:sz w:val="28"/>
          <w:szCs w:val="28"/>
        </w:rPr>
        <w:t xml:space="preserve"> </w:t>
      </w:r>
      <w:r w:rsidR="00FA7367" w:rsidRPr="00D85294">
        <w:rPr>
          <w:sz w:val="28"/>
          <w:szCs w:val="28"/>
        </w:rPr>
        <w:t>Основы объектно-ориентированного программирования</w:t>
      </w:r>
      <w:r w:rsidR="00491A7C" w:rsidRPr="00D85294">
        <w:rPr>
          <w:sz w:val="28"/>
          <w:szCs w:val="28"/>
        </w:rPr>
        <w:tab/>
      </w:r>
    </w:p>
    <w:p w:rsidR="0044021C" w:rsidRPr="00D85294" w:rsidRDefault="0044021C" w:rsidP="00531B7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D85294">
        <w:rPr>
          <w:sz w:val="28"/>
          <w:szCs w:val="28"/>
        </w:rPr>
        <w:t xml:space="preserve">для специальности </w:t>
      </w:r>
    </w:p>
    <w:p w:rsidR="0044021C" w:rsidRPr="00D85294" w:rsidRDefault="0044021C" w:rsidP="00531B7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D85294">
        <w:rPr>
          <w:sz w:val="28"/>
          <w:szCs w:val="28"/>
        </w:rPr>
        <w:t xml:space="preserve"> 09.02.07 Информационные системы и программирование</w:t>
      </w:r>
    </w:p>
    <w:p w:rsidR="0044021C" w:rsidRPr="00D85294" w:rsidRDefault="003857BC" w:rsidP="00531B7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 w:rsidRPr="00D85294">
        <w:rPr>
          <w:sz w:val="28"/>
          <w:szCs w:val="28"/>
        </w:rPr>
        <w:t xml:space="preserve"> курса </w:t>
      </w:r>
      <w:r w:rsidR="00290BC8">
        <w:rPr>
          <w:sz w:val="28"/>
          <w:szCs w:val="28"/>
        </w:rPr>
        <w:t>4</w:t>
      </w:r>
      <w:r w:rsidR="0044021C" w:rsidRPr="00D85294">
        <w:rPr>
          <w:sz w:val="28"/>
          <w:szCs w:val="28"/>
        </w:rPr>
        <w:t xml:space="preserve"> семестр </w:t>
      </w:r>
    </w:p>
    <w:p w:rsidR="00FE6784" w:rsidRPr="00D85294" w:rsidRDefault="00FE6784" w:rsidP="00531B78">
      <w:pPr>
        <w:jc w:val="both"/>
        <w:rPr>
          <w:b/>
          <w:sz w:val="28"/>
          <w:szCs w:val="28"/>
        </w:rPr>
      </w:pPr>
    </w:p>
    <w:p w:rsidR="00935D56" w:rsidRPr="00D85294" w:rsidRDefault="00935D56" w:rsidP="00531B78">
      <w:pPr>
        <w:jc w:val="both"/>
        <w:rPr>
          <w:b/>
          <w:sz w:val="28"/>
          <w:szCs w:val="28"/>
        </w:rPr>
      </w:pPr>
    </w:p>
    <w:p w:rsidR="00935D56" w:rsidRPr="00531B78" w:rsidRDefault="00935D56" w:rsidP="00531B78">
      <w:pPr>
        <w:jc w:val="both"/>
        <w:rPr>
          <w:b/>
        </w:rPr>
      </w:pPr>
    </w:p>
    <w:p w:rsidR="00935D56" w:rsidRPr="00531B78" w:rsidRDefault="00935D56" w:rsidP="00531B78">
      <w:pPr>
        <w:jc w:val="both"/>
        <w:rPr>
          <w:b/>
        </w:rPr>
      </w:pPr>
    </w:p>
    <w:p w:rsidR="00935D56" w:rsidRPr="00531B78" w:rsidRDefault="00935D56" w:rsidP="00531B78">
      <w:pPr>
        <w:jc w:val="both"/>
        <w:rPr>
          <w:b/>
        </w:rPr>
      </w:pPr>
    </w:p>
    <w:p w:rsidR="00935D56" w:rsidRPr="00531B78" w:rsidRDefault="00935D56" w:rsidP="00531B78">
      <w:pPr>
        <w:jc w:val="both"/>
        <w:rPr>
          <w:b/>
        </w:rPr>
      </w:pPr>
    </w:p>
    <w:p w:rsidR="00FE6784" w:rsidRPr="00531B78" w:rsidRDefault="00FE6784" w:rsidP="00531B78">
      <w:pPr>
        <w:jc w:val="both"/>
        <w:rPr>
          <w:b/>
        </w:rPr>
      </w:pPr>
    </w:p>
    <w:p w:rsidR="003B0234" w:rsidRPr="00531B78" w:rsidRDefault="003B0234" w:rsidP="00531B78">
      <w:pPr>
        <w:jc w:val="center"/>
      </w:pPr>
      <w:r w:rsidRPr="00531B78">
        <w:t>г. Новоузенск</w:t>
      </w:r>
      <w:r w:rsidR="00BE402F" w:rsidRPr="00531B78">
        <w:t xml:space="preserve">, </w:t>
      </w:r>
      <w:r w:rsidRPr="00531B78">
        <w:t>201</w:t>
      </w:r>
      <w:r w:rsidR="00234416">
        <w:t>9</w:t>
      </w:r>
      <w:r w:rsidRPr="00531B78">
        <w:t xml:space="preserve"> </w:t>
      </w:r>
      <w:r w:rsidR="001D4331" w:rsidRPr="00531B78">
        <w:t>год</w:t>
      </w:r>
    </w:p>
    <w:p w:rsidR="003B0234" w:rsidRPr="00531B78" w:rsidRDefault="003B0234" w:rsidP="00531B78">
      <w:pPr>
        <w:rPr>
          <w:b/>
          <w:bCs/>
        </w:rPr>
      </w:pPr>
    </w:p>
    <w:p w:rsidR="0022540C" w:rsidRPr="00531B78" w:rsidRDefault="0022540C" w:rsidP="00531B78">
      <w:pPr>
        <w:rPr>
          <w:b/>
          <w:bCs/>
        </w:rPr>
      </w:pPr>
    </w:p>
    <w:p w:rsidR="00935D56" w:rsidRPr="00531B78" w:rsidRDefault="00935D56" w:rsidP="00531B78">
      <w:pPr>
        <w:rPr>
          <w:b/>
          <w:bCs/>
        </w:rPr>
      </w:pPr>
    </w:p>
    <w:p w:rsidR="00935D56" w:rsidRPr="00531B78" w:rsidRDefault="00935D56" w:rsidP="00531B78">
      <w:pPr>
        <w:rPr>
          <w:b/>
          <w:bCs/>
        </w:rPr>
      </w:pPr>
    </w:p>
    <w:p w:rsidR="00935D56" w:rsidRPr="00531B78" w:rsidRDefault="00935D56" w:rsidP="00531B78">
      <w:pPr>
        <w:rPr>
          <w:b/>
          <w:bCs/>
        </w:rPr>
      </w:pPr>
    </w:p>
    <w:p w:rsidR="0044021C" w:rsidRPr="00531B78" w:rsidRDefault="0044021C" w:rsidP="00531B78">
      <w:r w:rsidRPr="00531B78">
        <w:t>Организация-разработчик:</w:t>
      </w:r>
      <w:r w:rsidRPr="00531B78">
        <w:rPr>
          <w:bCs/>
        </w:rPr>
        <w:tab/>
      </w:r>
      <w:r w:rsidRPr="00531B78">
        <w:t xml:space="preserve">ГАПОУ СО  «Новоузенский агротехнологический техникум», </w:t>
      </w:r>
    </w:p>
    <w:p w:rsidR="0044021C" w:rsidRPr="00531B78" w:rsidRDefault="0044021C" w:rsidP="00531B78">
      <w:pPr>
        <w:rPr>
          <w:bCs/>
        </w:rPr>
      </w:pPr>
      <w:r w:rsidRPr="00531B78">
        <w:t xml:space="preserve">Разработчик: </w:t>
      </w:r>
      <w:proofErr w:type="spellStart"/>
      <w:r w:rsidRPr="00531B78">
        <w:t>Бекбулатов</w:t>
      </w:r>
      <w:proofErr w:type="spellEnd"/>
      <w:r w:rsidRPr="00531B78">
        <w:t xml:space="preserve"> Р.Ж., преподаватель </w:t>
      </w:r>
      <w:r w:rsidR="00290BC8">
        <w:t>высшей</w:t>
      </w:r>
      <w:r w:rsidRPr="00531B78">
        <w:t xml:space="preserve"> квалификационной категории</w:t>
      </w:r>
    </w:p>
    <w:p w:rsidR="0044021C" w:rsidRPr="00531B78" w:rsidRDefault="0044021C" w:rsidP="00531B78">
      <w:pPr>
        <w:rPr>
          <w:b/>
          <w:bCs/>
        </w:rPr>
      </w:pPr>
    </w:p>
    <w:p w:rsidR="0044021C" w:rsidRPr="00531B78" w:rsidRDefault="0044021C" w:rsidP="00531B78">
      <w:pPr>
        <w:tabs>
          <w:tab w:val="left" w:pos="6225"/>
        </w:tabs>
      </w:pPr>
      <w:r w:rsidRPr="00531B78">
        <w:rPr>
          <w:b/>
          <w:bCs/>
        </w:rPr>
        <w:t xml:space="preserve"> </w:t>
      </w:r>
    </w:p>
    <w:p w:rsidR="0044021C" w:rsidRPr="00531B78" w:rsidRDefault="0044021C" w:rsidP="00531B78">
      <w:pPr>
        <w:tabs>
          <w:tab w:val="left" w:pos="6225"/>
        </w:tabs>
      </w:pPr>
    </w:p>
    <w:p w:rsidR="0044021C" w:rsidRPr="00531B78" w:rsidRDefault="0044021C" w:rsidP="00531B78"/>
    <w:p w:rsidR="0044021C" w:rsidRPr="00290BC8" w:rsidRDefault="0044021C" w:rsidP="00531B78">
      <w:pPr>
        <w:jc w:val="both"/>
      </w:pPr>
    </w:p>
    <w:p w:rsidR="003857BC" w:rsidRDefault="003857BC" w:rsidP="003857BC">
      <w:pPr>
        <w:rPr>
          <w:sz w:val="28"/>
          <w:szCs w:val="28"/>
        </w:rPr>
      </w:pPr>
      <w:r>
        <w:rPr>
          <w:sz w:val="28"/>
          <w:szCs w:val="28"/>
        </w:rPr>
        <w:t>Одобрено на заседании  предметной (цикловой) комиссии информационных и экономических дисциплин</w:t>
      </w:r>
    </w:p>
    <w:p w:rsidR="003857BC" w:rsidRDefault="003857BC" w:rsidP="003857BC">
      <w:pPr>
        <w:rPr>
          <w:sz w:val="28"/>
          <w:szCs w:val="28"/>
        </w:rPr>
      </w:pPr>
      <w:r>
        <w:rPr>
          <w:sz w:val="28"/>
          <w:szCs w:val="28"/>
        </w:rPr>
        <w:t>Протокол  №  1  от  03  сентября 201</w:t>
      </w:r>
      <w:r w:rsidR="00234416">
        <w:rPr>
          <w:sz w:val="28"/>
          <w:szCs w:val="28"/>
        </w:rPr>
        <w:t>9</w:t>
      </w:r>
      <w:r>
        <w:rPr>
          <w:sz w:val="28"/>
          <w:szCs w:val="28"/>
        </w:rPr>
        <w:t xml:space="preserve"> г.</w:t>
      </w:r>
    </w:p>
    <w:p w:rsidR="003857BC" w:rsidRDefault="003857BC" w:rsidP="003857BC">
      <w:pPr>
        <w:rPr>
          <w:sz w:val="28"/>
          <w:szCs w:val="28"/>
        </w:rPr>
      </w:pPr>
      <w:r>
        <w:rPr>
          <w:sz w:val="28"/>
          <w:szCs w:val="28"/>
        </w:rPr>
        <w:t xml:space="preserve">Председатель ________ </w:t>
      </w:r>
      <w:proofErr w:type="spellStart"/>
      <w:r>
        <w:rPr>
          <w:sz w:val="28"/>
          <w:szCs w:val="28"/>
        </w:rPr>
        <w:t>Бекбулатов</w:t>
      </w:r>
      <w:proofErr w:type="spellEnd"/>
      <w:r>
        <w:rPr>
          <w:sz w:val="28"/>
          <w:szCs w:val="28"/>
        </w:rPr>
        <w:t xml:space="preserve"> Р.Ж.</w:t>
      </w:r>
    </w:p>
    <w:p w:rsidR="003857BC" w:rsidRDefault="003857BC" w:rsidP="003857BC">
      <w:pPr>
        <w:spacing w:line="360" w:lineRule="auto"/>
        <w:jc w:val="both"/>
        <w:rPr>
          <w:b/>
          <w:sz w:val="28"/>
          <w:szCs w:val="28"/>
        </w:rPr>
      </w:pPr>
    </w:p>
    <w:p w:rsidR="003857BC" w:rsidRDefault="003857BC" w:rsidP="003857BC">
      <w:pPr>
        <w:rPr>
          <w:sz w:val="28"/>
          <w:szCs w:val="28"/>
        </w:rPr>
      </w:pPr>
      <w:r>
        <w:rPr>
          <w:sz w:val="28"/>
          <w:szCs w:val="28"/>
        </w:rPr>
        <w:t xml:space="preserve">Одобрено  методическим советом техникума </w:t>
      </w:r>
    </w:p>
    <w:p w:rsidR="003857BC" w:rsidRDefault="003857BC" w:rsidP="003857BC">
      <w:pPr>
        <w:rPr>
          <w:sz w:val="28"/>
          <w:szCs w:val="28"/>
        </w:rPr>
      </w:pPr>
      <w:r>
        <w:rPr>
          <w:sz w:val="28"/>
          <w:szCs w:val="28"/>
        </w:rPr>
        <w:t>Протокол  №  1  от  03  сентября 201</w:t>
      </w:r>
      <w:r w:rsidR="00234416">
        <w:rPr>
          <w:sz w:val="28"/>
          <w:szCs w:val="28"/>
        </w:rPr>
        <w:t>9</w:t>
      </w:r>
      <w:r>
        <w:rPr>
          <w:sz w:val="28"/>
          <w:szCs w:val="28"/>
        </w:rPr>
        <w:t xml:space="preserve"> г.</w:t>
      </w:r>
    </w:p>
    <w:p w:rsidR="003857BC" w:rsidRDefault="003857BC" w:rsidP="003857BC">
      <w:pPr>
        <w:rPr>
          <w:sz w:val="28"/>
          <w:szCs w:val="28"/>
        </w:rPr>
      </w:pPr>
      <w:r>
        <w:rPr>
          <w:sz w:val="28"/>
          <w:szCs w:val="28"/>
        </w:rPr>
        <w:t>методист________ Рахманова  Н. В.</w:t>
      </w:r>
    </w:p>
    <w:p w:rsidR="00D13701" w:rsidRPr="00531B78" w:rsidRDefault="00D13701" w:rsidP="00531B78">
      <w:pPr>
        <w:tabs>
          <w:tab w:val="left" w:pos="6225"/>
        </w:tabs>
      </w:pPr>
    </w:p>
    <w:p w:rsidR="00D13701" w:rsidRPr="00531B78" w:rsidRDefault="00D13701" w:rsidP="00531B78">
      <w:pPr>
        <w:jc w:val="center"/>
        <w:rPr>
          <w:b/>
        </w:rPr>
      </w:pPr>
    </w:p>
    <w:p w:rsidR="00D13701" w:rsidRPr="00531B78" w:rsidRDefault="00D13701" w:rsidP="00531B78">
      <w:pPr>
        <w:jc w:val="center"/>
        <w:rPr>
          <w:b/>
        </w:rPr>
      </w:pPr>
    </w:p>
    <w:p w:rsidR="00D13701" w:rsidRPr="00531B78" w:rsidRDefault="00D13701" w:rsidP="00531B78">
      <w:pPr>
        <w:jc w:val="center"/>
        <w:rPr>
          <w:b/>
        </w:rPr>
      </w:pPr>
    </w:p>
    <w:p w:rsidR="00D13701" w:rsidRPr="00531B78" w:rsidRDefault="00D13701" w:rsidP="00531B78">
      <w:pPr>
        <w:jc w:val="center"/>
        <w:rPr>
          <w:b/>
        </w:rPr>
      </w:pPr>
    </w:p>
    <w:p w:rsidR="00D13701" w:rsidRPr="00531B78" w:rsidRDefault="00D13701" w:rsidP="00531B78">
      <w:pPr>
        <w:jc w:val="center"/>
        <w:rPr>
          <w:b/>
        </w:rPr>
      </w:pPr>
    </w:p>
    <w:p w:rsidR="00D13701" w:rsidRPr="00531B78" w:rsidRDefault="00D13701" w:rsidP="00531B78">
      <w:pPr>
        <w:jc w:val="center"/>
        <w:rPr>
          <w:b/>
        </w:rPr>
      </w:pPr>
    </w:p>
    <w:p w:rsidR="00D13701" w:rsidRPr="00531B78" w:rsidRDefault="00D13701" w:rsidP="00531B78">
      <w:pPr>
        <w:jc w:val="center"/>
        <w:rPr>
          <w:b/>
        </w:rPr>
      </w:pPr>
    </w:p>
    <w:p w:rsidR="00935D56" w:rsidRPr="00531B78" w:rsidRDefault="00935D56" w:rsidP="00531B78">
      <w:pPr>
        <w:jc w:val="center"/>
        <w:rPr>
          <w:b/>
        </w:rPr>
      </w:pPr>
    </w:p>
    <w:p w:rsidR="00935D56" w:rsidRPr="00531B78" w:rsidRDefault="00935D56" w:rsidP="00531B78">
      <w:pPr>
        <w:jc w:val="center"/>
        <w:rPr>
          <w:b/>
        </w:rPr>
      </w:pPr>
    </w:p>
    <w:p w:rsidR="00935D56" w:rsidRPr="00531B78" w:rsidRDefault="00935D56" w:rsidP="00531B78">
      <w:pPr>
        <w:jc w:val="center"/>
        <w:rPr>
          <w:b/>
        </w:rPr>
      </w:pPr>
    </w:p>
    <w:p w:rsidR="00935D56" w:rsidRPr="00531B78" w:rsidRDefault="00935D56" w:rsidP="00531B78">
      <w:pPr>
        <w:jc w:val="center"/>
        <w:rPr>
          <w:b/>
        </w:rPr>
      </w:pPr>
    </w:p>
    <w:p w:rsidR="00935D56" w:rsidRPr="00531B78" w:rsidRDefault="00935D56" w:rsidP="00531B78">
      <w:pPr>
        <w:jc w:val="center"/>
        <w:rPr>
          <w:b/>
        </w:rPr>
      </w:pPr>
    </w:p>
    <w:p w:rsidR="00935D56" w:rsidRPr="00531B78" w:rsidRDefault="00935D56" w:rsidP="00531B78">
      <w:pPr>
        <w:jc w:val="center"/>
        <w:rPr>
          <w:b/>
        </w:rPr>
      </w:pPr>
    </w:p>
    <w:p w:rsidR="00935D56" w:rsidRPr="00531B78" w:rsidRDefault="00935D56" w:rsidP="00531B78">
      <w:pPr>
        <w:jc w:val="center"/>
        <w:rPr>
          <w:b/>
        </w:rPr>
      </w:pPr>
    </w:p>
    <w:p w:rsidR="00935D56" w:rsidRPr="00531B78" w:rsidRDefault="00935D56" w:rsidP="00531B78">
      <w:pPr>
        <w:jc w:val="center"/>
        <w:rPr>
          <w:b/>
        </w:rPr>
      </w:pPr>
    </w:p>
    <w:p w:rsidR="00935D56" w:rsidRPr="00531B78" w:rsidRDefault="00935D56" w:rsidP="00531B78">
      <w:pPr>
        <w:jc w:val="center"/>
        <w:rPr>
          <w:b/>
        </w:rPr>
      </w:pPr>
    </w:p>
    <w:p w:rsidR="00935D56" w:rsidRPr="00531B78" w:rsidRDefault="00935D56" w:rsidP="00531B78">
      <w:pPr>
        <w:jc w:val="center"/>
        <w:rPr>
          <w:b/>
        </w:rPr>
      </w:pPr>
    </w:p>
    <w:p w:rsidR="00935D56" w:rsidRPr="00531B78" w:rsidRDefault="00935D56" w:rsidP="00531B78">
      <w:pPr>
        <w:jc w:val="center"/>
        <w:rPr>
          <w:b/>
        </w:rPr>
      </w:pPr>
    </w:p>
    <w:p w:rsidR="00935D56" w:rsidRPr="00531B78" w:rsidRDefault="00935D56" w:rsidP="00531B78">
      <w:pPr>
        <w:jc w:val="center"/>
        <w:rPr>
          <w:b/>
        </w:rPr>
      </w:pPr>
    </w:p>
    <w:p w:rsidR="00935D56" w:rsidRPr="00531B78" w:rsidRDefault="00935D56" w:rsidP="00531B78">
      <w:pPr>
        <w:jc w:val="center"/>
        <w:rPr>
          <w:b/>
        </w:rPr>
      </w:pPr>
    </w:p>
    <w:p w:rsidR="00D13701" w:rsidRPr="00531B78" w:rsidRDefault="00D13701" w:rsidP="00531B78">
      <w:pPr>
        <w:jc w:val="center"/>
        <w:rPr>
          <w:b/>
        </w:rPr>
      </w:pPr>
    </w:p>
    <w:p w:rsidR="00611EED" w:rsidRPr="00531B78" w:rsidRDefault="00611EED" w:rsidP="00531B78">
      <w:pPr>
        <w:pStyle w:val="2"/>
        <w:spacing w:before="0" w:after="0"/>
        <w:rPr>
          <w:rFonts w:ascii="Times New Roman" w:hAnsi="Times New Roman"/>
          <w:i w:val="0"/>
          <w:iCs w:val="0"/>
          <w:sz w:val="24"/>
          <w:szCs w:val="24"/>
        </w:rPr>
      </w:pPr>
      <w:bookmarkStart w:id="0" w:name="_Toc316860036"/>
      <w:r w:rsidRPr="00531B78">
        <w:rPr>
          <w:rFonts w:ascii="Times New Roman" w:hAnsi="Times New Roman"/>
          <w:i w:val="0"/>
          <w:iCs w:val="0"/>
          <w:sz w:val="24"/>
          <w:szCs w:val="24"/>
          <w:lang w:val="en-US"/>
        </w:rPr>
        <w:t>I</w:t>
      </w:r>
      <w:r w:rsidRPr="00531B78">
        <w:rPr>
          <w:rFonts w:ascii="Times New Roman" w:hAnsi="Times New Roman"/>
          <w:i w:val="0"/>
          <w:iCs w:val="0"/>
          <w:sz w:val="24"/>
          <w:szCs w:val="24"/>
        </w:rPr>
        <w:t>.</w:t>
      </w:r>
      <w:r w:rsidRPr="00531B78">
        <w:rPr>
          <w:rFonts w:ascii="Times New Roman" w:hAnsi="Times New Roman"/>
          <w:i w:val="0"/>
          <w:iCs w:val="0"/>
          <w:sz w:val="24"/>
          <w:szCs w:val="24"/>
          <w:lang w:val="uk-UA"/>
        </w:rPr>
        <w:t xml:space="preserve"> </w:t>
      </w:r>
      <w:r w:rsidRPr="00531B78">
        <w:rPr>
          <w:rFonts w:ascii="Times New Roman" w:hAnsi="Times New Roman"/>
          <w:i w:val="0"/>
          <w:iCs w:val="0"/>
          <w:sz w:val="24"/>
          <w:szCs w:val="24"/>
        </w:rPr>
        <w:t xml:space="preserve">Паспорт </w:t>
      </w:r>
      <w:r w:rsidR="0022540C" w:rsidRPr="00531B78">
        <w:rPr>
          <w:rFonts w:ascii="Times New Roman" w:hAnsi="Times New Roman"/>
          <w:i w:val="0"/>
          <w:iCs w:val="0"/>
          <w:sz w:val="24"/>
          <w:szCs w:val="24"/>
        </w:rPr>
        <w:t xml:space="preserve">комплекта контрольно-оценочных </w:t>
      </w:r>
      <w:r w:rsidR="003857BC">
        <w:rPr>
          <w:rFonts w:ascii="Times New Roman" w:hAnsi="Times New Roman"/>
          <w:i w:val="0"/>
          <w:iCs w:val="0"/>
          <w:sz w:val="24"/>
          <w:szCs w:val="24"/>
        </w:rPr>
        <w:t>материалов</w:t>
      </w:r>
      <w:r w:rsidR="00107E32" w:rsidRPr="00531B78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</w:p>
    <w:bookmarkEnd w:id="0"/>
    <w:p w:rsidR="00D70927" w:rsidRPr="00531B78" w:rsidRDefault="00D70927" w:rsidP="00531B78">
      <w:pPr>
        <w:ind w:firstLine="567"/>
        <w:jc w:val="both"/>
      </w:pPr>
    </w:p>
    <w:p w:rsidR="00FA7367" w:rsidRPr="00FA7367" w:rsidRDefault="004E4D4C" w:rsidP="00FA7367">
      <w:pPr>
        <w:tabs>
          <w:tab w:val="center" w:pos="7143"/>
          <w:tab w:val="left" w:pos="9544"/>
        </w:tabs>
        <w:rPr>
          <w:b/>
        </w:rPr>
      </w:pPr>
      <w:r w:rsidRPr="00531B78">
        <w:t xml:space="preserve">Комплект контрольно-оценочных </w:t>
      </w:r>
      <w:r w:rsidR="003857BC">
        <w:t>материалов</w:t>
      </w:r>
      <w:r w:rsidRPr="00531B78">
        <w:t xml:space="preserve"> предназначен для </w:t>
      </w:r>
      <w:r w:rsidR="00E85033" w:rsidRPr="00531B78">
        <w:t>оценки</w:t>
      </w:r>
      <w:r w:rsidRPr="00531B78">
        <w:t xml:space="preserve"> результатов освоения</w:t>
      </w:r>
      <w:r w:rsidR="003B0234" w:rsidRPr="00531B78">
        <w:t xml:space="preserve"> учебной дисциплины </w:t>
      </w:r>
      <w:r w:rsidR="00FA7367" w:rsidRPr="00FA7367">
        <w:rPr>
          <w:b/>
        </w:rPr>
        <w:t>ОП.1</w:t>
      </w:r>
      <w:r w:rsidR="00290BC8">
        <w:rPr>
          <w:b/>
        </w:rPr>
        <w:t>4</w:t>
      </w:r>
      <w:r w:rsidR="00FA7367" w:rsidRPr="00FA7367">
        <w:rPr>
          <w:b/>
        </w:rPr>
        <w:t xml:space="preserve"> Основы объектно-ориентированного программирования</w:t>
      </w:r>
      <w:r w:rsidR="00FA7367" w:rsidRPr="00FA7367">
        <w:rPr>
          <w:b/>
        </w:rPr>
        <w:tab/>
      </w:r>
    </w:p>
    <w:p w:rsidR="004259AC" w:rsidRPr="00531B78" w:rsidRDefault="004259AC" w:rsidP="00531B78">
      <w:r w:rsidRPr="00531B78">
        <w:t xml:space="preserve">В результате оценки осуществляется проверка следующих </w:t>
      </w:r>
      <w:r w:rsidR="00E85033" w:rsidRPr="00531B78">
        <w:t>объектов</w:t>
      </w:r>
      <w:r w:rsidRPr="00531B78">
        <w:t>:</w:t>
      </w:r>
    </w:p>
    <w:p w:rsidR="004259AC" w:rsidRPr="00531B78" w:rsidRDefault="00547D66" w:rsidP="00531B78">
      <w:pPr>
        <w:jc w:val="right"/>
      </w:pPr>
      <w:r w:rsidRPr="00531B78">
        <w:t>Таблица 1</w:t>
      </w:r>
      <w:r w:rsidR="00E8430D" w:rsidRPr="00531B78">
        <w:t>.</w:t>
      </w:r>
    </w:p>
    <w:tbl>
      <w:tblPr>
        <w:tblW w:w="146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69"/>
        <w:gridCol w:w="3260"/>
        <w:gridCol w:w="3828"/>
        <w:gridCol w:w="1634"/>
        <w:gridCol w:w="1909"/>
      </w:tblGrid>
      <w:tr w:rsidR="00AC6DBF" w:rsidRPr="00531B78" w:rsidTr="00935D56">
        <w:tc>
          <w:tcPr>
            <w:tcW w:w="3969" w:type="dxa"/>
          </w:tcPr>
          <w:p w:rsidR="0035039C" w:rsidRPr="000C68F7" w:rsidRDefault="00E85033" w:rsidP="000C68F7">
            <w:r w:rsidRPr="000C68F7">
              <w:t>Объекты оценивания</w:t>
            </w:r>
          </w:p>
        </w:tc>
        <w:tc>
          <w:tcPr>
            <w:tcW w:w="3260" w:type="dxa"/>
          </w:tcPr>
          <w:p w:rsidR="00107E32" w:rsidRPr="00531B78" w:rsidRDefault="00107E32" w:rsidP="00531B78">
            <w:r w:rsidRPr="00531B78">
              <w:t>Показатели</w:t>
            </w:r>
          </w:p>
          <w:p w:rsidR="0035039C" w:rsidRPr="00531B78" w:rsidRDefault="00620E4C" w:rsidP="00531B78">
            <w:r w:rsidRPr="00531B78">
              <w:t>оценки результата по каждому объекту оценивания</w:t>
            </w:r>
          </w:p>
        </w:tc>
        <w:tc>
          <w:tcPr>
            <w:tcW w:w="3828" w:type="dxa"/>
          </w:tcPr>
          <w:p w:rsidR="00107E32" w:rsidRPr="00531B78" w:rsidRDefault="00E85033" w:rsidP="00531B78">
            <w:r w:rsidRPr="00531B78">
              <w:t>К</w:t>
            </w:r>
            <w:r w:rsidR="00107E32" w:rsidRPr="00531B78">
              <w:t>ритерии</w:t>
            </w:r>
          </w:p>
          <w:p w:rsidR="0035039C" w:rsidRPr="00531B78" w:rsidRDefault="00620E4C" w:rsidP="00531B78">
            <w:r w:rsidRPr="00531B78">
              <w:t>признак, на основе которого производится оценка по показателю</w:t>
            </w:r>
          </w:p>
        </w:tc>
        <w:tc>
          <w:tcPr>
            <w:tcW w:w="1634" w:type="dxa"/>
          </w:tcPr>
          <w:p w:rsidR="00E85033" w:rsidRPr="00531B78" w:rsidRDefault="00107E32" w:rsidP="00531B78">
            <w:r w:rsidRPr="00531B78">
              <w:t>Тип задания</w:t>
            </w:r>
            <w:r w:rsidR="00E85033" w:rsidRPr="00531B78">
              <w:t>;</w:t>
            </w:r>
          </w:p>
          <w:p w:rsidR="00751129" w:rsidRPr="00531B78" w:rsidRDefault="00E85033" w:rsidP="00531B78">
            <w:r w:rsidRPr="00531B78">
              <w:t>№ задания</w:t>
            </w:r>
          </w:p>
          <w:p w:rsidR="00107E32" w:rsidRPr="00531B78" w:rsidRDefault="00107E32" w:rsidP="00531B78"/>
        </w:tc>
        <w:tc>
          <w:tcPr>
            <w:tcW w:w="1909" w:type="dxa"/>
          </w:tcPr>
          <w:p w:rsidR="00107E32" w:rsidRPr="00531B78" w:rsidRDefault="00E85033" w:rsidP="00531B78">
            <w:r w:rsidRPr="00531B78">
              <w:t>Форма аттестации</w:t>
            </w:r>
          </w:p>
          <w:p w:rsidR="0035039C" w:rsidRPr="00531B78" w:rsidRDefault="00793439" w:rsidP="00531B78">
            <w:r w:rsidRPr="00531B78">
              <w:t>(в соответствии с учебным планом)</w:t>
            </w:r>
          </w:p>
        </w:tc>
      </w:tr>
      <w:tr w:rsidR="000C68F7" w:rsidRPr="00531B78" w:rsidTr="00935D56">
        <w:tc>
          <w:tcPr>
            <w:tcW w:w="3969" w:type="dxa"/>
          </w:tcPr>
          <w:p w:rsidR="000C68F7" w:rsidRPr="000C68F7" w:rsidRDefault="000C68F7" w:rsidP="000C68F7">
            <w:r>
              <w:t>У</w:t>
            </w:r>
            <w:proofErr w:type="gramStart"/>
            <w:r>
              <w:t>1</w:t>
            </w:r>
            <w:proofErr w:type="gramEnd"/>
            <w:r>
              <w:t xml:space="preserve"> </w:t>
            </w:r>
            <w:r w:rsidRPr="000C68F7">
              <w:t>создавать типы данных, соответствующие структуре прикладной задачи;</w:t>
            </w:r>
          </w:p>
        </w:tc>
        <w:tc>
          <w:tcPr>
            <w:tcW w:w="3260" w:type="dxa"/>
          </w:tcPr>
          <w:p w:rsidR="000C68F7" w:rsidRPr="00531B78" w:rsidRDefault="000C68F7" w:rsidP="00531B78">
            <w:r w:rsidRPr="00531B78">
              <w:t>ОК 1 – ОК 11</w:t>
            </w:r>
          </w:p>
          <w:p w:rsidR="000C68F7" w:rsidRPr="00531B78" w:rsidRDefault="000C68F7" w:rsidP="00531B78">
            <w:r w:rsidRPr="00531B78">
              <w:t>ПК 1.1, ПК 1.3,</w:t>
            </w:r>
          </w:p>
          <w:p w:rsidR="000C68F7" w:rsidRPr="00531B78" w:rsidRDefault="000C68F7" w:rsidP="00531B78">
            <w:r w:rsidRPr="00531B78">
              <w:t>ПК 2.1</w:t>
            </w:r>
          </w:p>
        </w:tc>
        <w:tc>
          <w:tcPr>
            <w:tcW w:w="3828" w:type="dxa"/>
          </w:tcPr>
          <w:p w:rsidR="000C68F7" w:rsidRPr="00531B78" w:rsidRDefault="000C68F7" w:rsidP="00531B78">
            <w:r w:rsidRPr="00531B78">
              <w:t xml:space="preserve">Правильно </w:t>
            </w:r>
            <w:r w:rsidRPr="000C68F7">
              <w:t>создавать типы данных, соответствующие структуре прикладной задачи;</w:t>
            </w:r>
          </w:p>
        </w:tc>
        <w:tc>
          <w:tcPr>
            <w:tcW w:w="1634" w:type="dxa"/>
            <w:vMerge w:val="restart"/>
            <w:vAlign w:val="center"/>
          </w:tcPr>
          <w:p w:rsidR="000C68F7" w:rsidRPr="00531B78" w:rsidRDefault="000C68F7" w:rsidP="00531B78">
            <w:r w:rsidRPr="00531B78">
              <w:t>теоретико-практическое задание</w:t>
            </w:r>
          </w:p>
        </w:tc>
        <w:tc>
          <w:tcPr>
            <w:tcW w:w="1909" w:type="dxa"/>
            <w:vMerge w:val="restart"/>
            <w:vAlign w:val="center"/>
          </w:tcPr>
          <w:p w:rsidR="000C68F7" w:rsidRPr="00531B78" w:rsidRDefault="000C68F7" w:rsidP="00531B78">
            <w:r w:rsidRPr="00531B78">
              <w:t>экзамен</w:t>
            </w:r>
          </w:p>
        </w:tc>
      </w:tr>
      <w:tr w:rsidR="000C68F7" w:rsidRPr="00531B78" w:rsidTr="00935D56">
        <w:tc>
          <w:tcPr>
            <w:tcW w:w="3969" w:type="dxa"/>
          </w:tcPr>
          <w:p w:rsidR="000C68F7" w:rsidRPr="000C68F7" w:rsidRDefault="000C68F7" w:rsidP="000C68F7">
            <w:r>
              <w:t>У</w:t>
            </w:r>
            <w:proofErr w:type="gramStart"/>
            <w:r>
              <w:t>2</w:t>
            </w:r>
            <w:proofErr w:type="gramEnd"/>
            <w:r>
              <w:t xml:space="preserve"> </w:t>
            </w:r>
            <w:r w:rsidRPr="000C68F7">
              <w:t>записывать сложные логические условия завершения циклов;</w:t>
            </w:r>
          </w:p>
        </w:tc>
        <w:tc>
          <w:tcPr>
            <w:tcW w:w="3260" w:type="dxa"/>
          </w:tcPr>
          <w:p w:rsidR="000C68F7" w:rsidRPr="00531B78" w:rsidRDefault="000C68F7" w:rsidP="00531B78">
            <w:r w:rsidRPr="00531B78">
              <w:t>ОК 1 – ОК 11</w:t>
            </w:r>
          </w:p>
          <w:p w:rsidR="000C68F7" w:rsidRPr="00531B78" w:rsidRDefault="000C68F7" w:rsidP="00531B78">
            <w:r w:rsidRPr="00531B78">
              <w:t>ПК 1.1, ПК 1.3,</w:t>
            </w:r>
          </w:p>
          <w:p w:rsidR="000C68F7" w:rsidRPr="00531B78" w:rsidRDefault="000C68F7" w:rsidP="00531B78">
            <w:r w:rsidRPr="00531B78">
              <w:t>ПК 2.1</w:t>
            </w:r>
          </w:p>
        </w:tc>
        <w:tc>
          <w:tcPr>
            <w:tcW w:w="3828" w:type="dxa"/>
          </w:tcPr>
          <w:p w:rsidR="000C68F7" w:rsidRPr="00531B78" w:rsidRDefault="000C68F7" w:rsidP="00531B78">
            <w:r w:rsidRPr="00531B78">
              <w:t xml:space="preserve">Правильно </w:t>
            </w:r>
            <w:r w:rsidRPr="000C68F7">
              <w:t>записывать сложные логические условия завершения циклов;</w:t>
            </w:r>
          </w:p>
        </w:tc>
        <w:tc>
          <w:tcPr>
            <w:tcW w:w="1634" w:type="dxa"/>
            <w:vMerge/>
          </w:tcPr>
          <w:p w:rsidR="000C68F7" w:rsidRPr="00531B78" w:rsidRDefault="000C68F7" w:rsidP="00531B78"/>
        </w:tc>
        <w:tc>
          <w:tcPr>
            <w:tcW w:w="1909" w:type="dxa"/>
            <w:vMerge/>
          </w:tcPr>
          <w:p w:rsidR="000C68F7" w:rsidRPr="00531B78" w:rsidRDefault="000C68F7" w:rsidP="00531B78"/>
        </w:tc>
      </w:tr>
      <w:tr w:rsidR="000C68F7" w:rsidRPr="00531B78" w:rsidTr="00935D56">
        <w:tc>
          <w:tcPr>
            <w:tcW w:w="3969" w:type="dxa"/>
          </w:tcPr>
          <w:p w:rsidR="000C68F7" w:rsidRPr="000C68F7" w:rsidRDefault="000C68F7" w:rsidP="000C68F7">
            <w:r>
              <w:t xml:space="preserve">У3 </w:t>
            </w:r>
            <w:r w:rsidRPr="000C68F7">
              <w:t>определять истинность логических выражений;</w:t>
            </w:r>
          </w:p>
        </w:tc>
        <w:tc>
          <w:tcPr>
            <w:tcW w:w="3260" w:type="dxa"/>
          </w:tcPr>
          <w:p w:rsidR="000C68F7" w:rsidRPr="00531B78" w:rsidRDefault="000C68F7" w:rsidP="000800B5">
            <w:r w:rsidRPr="00531B78">
              <w:t>ОК 1 – ОК 11</w:t>
            </w:r>
          </w:p>
          <w:p w:rsidR="000C68F7" w:rsidRPr="00531B78" w:rsidRDefault="000C68F7" w:rsidP="000800B5">
            <w:r w:rsidRPr="00531B78">
              <w:t>ПК 1.1, ПК 1.3,</w:t>
            </w:r>
          </w:p>
          <w:p w:rsidR="000C68F7" w:rsidRPr="00531B78" w:rsidRDefault="000C68F7" w:rsidP="000800B5">
            <w:r w:rsidRPr="00531B78">
              <w:t>ПК 2.1</w:t>
            </w:r>
          </w:p>
        </w:tc>
        <w:tc>
          <w:tcPr>
            <w:tcW w:w="3828" w:type="dxa"/>
          </w:tcPr>
          <w:p w:rsidR="000C68F7" w:rsidRDefault="000C68F7">
            <w:r w:rsidRPr="00E32C49">
              <w:t>Правильно</w:t>
            </w:r>
            <w:r>
              <w:t xml:space="preserve"> </w:t>
            </w:r>
            <w:r w:rsidRPr="000C68F7">
              <w:t>определять истинность логических выражений;</w:t>
            </w:r>
          </w:p>
        </w:tc>
        <w:tc>
          <w:tcPr>
            <w:tcW w:w="1634" w:type="dxa"/>
            <w:vMerge/>
          </w:tcPr>
          <w:p w:rsidR="000C68F7" w:rsidRPr="00531B78" w:rsidRDefault="000C68F7" w:rsidP="00531B78"/>
        </w:tc>
        <w:tc>
          <w:tcPr>
            <w:tcW w:w="1909" w:type="dxa"/>
            <w:vMerge/>
          </w:tcPr>
          <w:p w:rsidR="000C68F7" w:rsidRPr="00531B78" w:rsidRDefault="000C68F7" w:rsidP="00531B78"/>
        </w:tc>
      </w:tr>
      <w:tr w:rsidR="000C68F7" w:rsidRPr="00531B78" w:rsidTr="00935D56">
        <w:tc>
          <w:tcPr>
            <w:tcW w:w="3969" w:type="dxa"/>
          </w:tcPr>
          <w:p w:rsidR="000C68F7" w:rsidRPr="000C68F7" w:rsidRDefault="000C68F7" w:rsidP="000C68F7">
            <w:r>
              <w:t>У</w:t>
            </w:r>
            <w:proofErr w:type="gramStart"/>
            <w:r>
              <w:t>4</w:t>
            </w:r>
            <w:proofErr w:type="gramEnd"/>
            <w:r>
              <w:t xml:space="preserve"> </w:t>
            </w:r>
            <w:r w:rsidRPr="000C68F7">
              <w:t>писать функции;</w:t>
            </w:r>
          </w:p>
        </w:tc>
        <w:tc>
          <w:tcPr>
            <w:tcW w:w="3260" w:type="dxa"/>
          </w:tcPr>
          <w:p w:rsidR="000C68F7" w:rsidRPr="00531B78" w:rsidRDefault="000C68F7" w:rsidP="000800B5">
            <w:r w:rsidRPr="00531B78">
              <w:t>ОК 1 – ОК 11</w:t>
            </w:r>
          </w:p>
          <w:p w:rsidR="000C68F7" w:rsidRPr="00531B78" w:rsidRDefault="000C68F7" w:rsidP="000800B5">
            <w:r w:rsidRPr="00531B78">
              <w:t>ПК 1.1, ПК 1.3,</w:t>
            </w:r>
          </w:p>
          <w:p w:rsidR="000C68F7" w:rsidRPr="00531B78" w:rsidRDefault="000C68F7" w:rsidP="000800B5">
            <w:r w:rsidRPr="00531B78">
              <w:t>ПК 2.1</w:t>
            </w:r>
          </w:p>
        </w:tc>
        <w:tc>
          <w:tcPr>
            <w:tcW w:w="3828" w:type="dxa"/>
          </w:tcPr>
          <w:p w:rsidR="000C68F7" w:rsidRDefault="000C68F7">
            <w:r w:rsidRPr="00E32C49">
              <w:t>Правильно</w:t>
            </w:r>
            <w:r>
              <w:t xml:space="preserve"> </w:t>
            </w:r>
            <w:r w:rsidRPr="000C68F7">
              <w:t>писать функции;</w:t>
            </w:r>
          </w:p>
        </w:tc>
        <w:tc>
          <w:tcPr>
            <w:tcW w:w="1634" w:type="dxa"/>
            <w:vMerge/>
          </w:tcPr>
          <w:p w:rsidR="000C68F7" w:rsidRPr="00531B78" w:rsidRDefault="000C68F7" w:rsidP="00531B78"/>
        </w:tc>
        <w:tc>
          <w:tcPr>
            <w:tcW w:w="1909" w:type="dxa"/>
            <w:vMerge/>
          </w:tcPr>
          <w:p w:rsidR="000C68F7" w:rsidRPr="00531B78" w:rsidRDefault="000C68F7" w:rsidP="00531B78"/>
        </w:tc>
      </w:tr>
      <w:tr w:rsidR="000C68F7" w:rsidRPr="00531B78" w:rsidTr="00935D56">
        <w:tc>
          <w:tcPr>
            <w:tcW w:w="3969" w:type="dxa"/>
          </w:tcPr>
          <w:p w:rsidR="000C68F7" w:rsidRPr="000C68F7" w:rsidRDefault="000C68F7" w:rsidP="000C68F7">
            <w:r>
              <w:t xml:space="preserve">У5 </w:t>
            </w:r>
            <w:r w:rsidRPr="000C68F7">
              <w:t>применять процедуры;</w:t>
            </w:r>
          </w:p>
        </w:tc>
        <w:tc>
          <w:tcPr>
            <w:tcW w:w="3260" w:type="dxa"/>
          </w:tcPr>
          <w:p w:rsidR="000C68F7" w:rsidRPr="00531B78" w:rsidRDefault="000C68F7" w:rsidP="000800B5">
            <w:r w:rsidRPr="00531B78">
              <w:t>ОК 1 – ОК 11</w:t>
            </w:r>
          </w:p>
          <w:p w:rsidR="000C68F7" w:rsidRPr="00531B78" w:rsidRDefault="000C68F7" w:rsidP="000800B5">
            <w:r w:rsidRPr="00531B78">
              <w:t>ПК 1.1, ПК 1.3,</w:t>
            </w:r>
          </w:p>
          <w:p w:rsidR="000C68F7" w:rsidRPr="00531B78" w:rsidRDefault="000C68F7" w:rsidP="000800B5">
            <w:r w:rsidRPr="00531B78">
              <w:t>ПК 2.1</w:t>
            </w:r>
          </w:p>
        </w:tc>
        <w:tc>
          <w:tcPr>
            <w:tcW w:w="3828" w:type="dxa"/>
          </w:tcPr>
          <w:p w:rsidR="000C68F7" w:rsidRDefault="000C68F7">
            <w:r w:rsidRPr="00E32C49">
              <w:t>Правильно</w:t>
            </w:r>
            <w:r>
              <w:t xml:space="preserve"> </w:t>
            </w:r>
            <w:r w:rsidRPr="000C68F7">
              <w:t>применять процедуры;</w:t>
            </w:r>
          </w:p>
        </w:tc>
        <w:tc>
          <w:tcPr>
            <w:tcW w:w="1634" w:type="dxa"/>
            <w:vMerge/>
          </w:tcPr>
          <w:p w:rsidR="000C68F7" w:rsidRPr="00531B78" w:rsidRDefault="000C68F7" w:rsidP="00531B78"/>
        </w:tc>
        <w:tc>
          <w:tcPr>
            <w:tcW w:w="1909" w:type="dxa"/>
            <w:vMerge/>
          </w:tcPr>
          <w:p w:rsidR="000C68F7" w:rsidRPr="00531B78" w:rsidRDefault="000C68F7" w:rsidP="00531B78"/>
        </w:tc>
      </w:tr>
      <w:tr w:rsidR="000C68F7" w:rsidRPr="00531B78" w:rsidTr="00935D56">
        <w:tc>
          <w:tcPr>
            <w:tcW w:w="3969" w:type="dxa"/>
          </w:tcPr>
          <w:p w:rsidR="000C68F7" w:rsidRPr="000C68F7" w:rsidRDefault="000C68F7" w:rsidP="000C68F7">
            <w:r>
              <w:t>У</w:t>
            </w:r>
            <w:proofErr w:type="gramStart"/>
            <w:r>
              <w:t>6</w:t>
            </w:r>
            <w:proofErr w:type="gramEnd"/>
            <w:r>
              <w:t xml:space="preserve"> </w:t>
            </w:r>
            <w:r w:rsidRPr="000C68F7">
              <w:t>использовать нисходящий метод для решения больших задач.</w:t>
            </w:r>
          </w:p>
        </w:tc>
        <w:tc>
          <w:tcPr>
            <w:tcW w:w="3260" w:type="dxa"/>
          </w:tcPr>
          <w:p w:rsidR="000C68F7" w:rsidRPr="00531B78" w:rsidRDefault="000C68F7" w:rsidP="000800B5">
            <w:r w:rsidRPr="00531B78">
              <w:t>ОК 1 – ОК 11</w:t>
            </w:r>
          </w:p>
          <w:p w:rsidR="000C68F7" w:rsidRPr="00531B78" w:rsidRDefault="000C68F7" w:rsidP="000800B5">
            <w:r w:rsidRPr="00531B78">
              <w:t>ПК 1.1, ПК 1.3,</w:t>
            </w:r>
          </w:p>
          <w:p w:rsidR="000C68F7" w:rsidRPr="00531B78" w:rsidRDefault="000C68F7" w:rsidP="000800B5">
            <w:r w:rsidRPr="00531B78">
              <w:t>ПК 2.1</w:t>
            </w:r>
          </w:p>
        </w:tc>
        <w:tc>
          <w:tcPr>
            <w:tcW w:w="3828" w:type="dxa"/>
          </w:tcPr>
          <w:p w:rsidR="000C68F7" w:rsidRDefault="000C68F7">
            <w:r w:rsidRPr="00E32C49">
              <w:t>Правильно</w:t>
            </w:r>
            <w:r>
              <w:t xml:space="preserve"> </w:t>
            </w:r>
            <w:r w:rsidRPr="000C68F7">
              <w:t>использовать нисходящий метод для решения больших задач.</w:t>
            </w:r>
          </w:p>
        </w:tc>
        <w:tc>
          <w:tcPr>
            <w:tcW w:w="1634" w:type="dxa"/>
            <w:vMerge/>
          </w:tcPr>
          <w:p w:rsidR="000C68F7" w:rsidRPr="00531B78" w:rsidRDefault="000C68F7" w:rsidP="00531B78"/>
        </w:tc>
        <w:tc>
          <w:tcPr>
            <w:tcW w:w="1909" w:type="dxa"/>
            <w:vMerge/>
          </w:tcPr>
          <w:p w:rsidR="000C68F7" w:rsidRPr="00531B78" w:rsidRDefault="000C68F7" w:rsidP="00531B78"/>
        </w:tc>
      </w:tr>
      <w:tr w:rsidR="000C68F7" w:rsidRPr="00531B78" w:rsidTr="00935D56">
        <w:tc>
          <w:tcPr>
            <w:tcW w:w="3969" w:type="dxa"/>
          </w:tcPr>
          <w:p w:rsidR="000C68F7" w:rsidRPr="000C68F7" w:rsidRDefault="000C68F7" w:rsidP="000C68F7">
            <w:r>
              <w:t>З</w:t>
            </w:r>
            <w:proofErr w:type="gramStart"/>
            <w:r>
              <w:t>1</w:t>
            </w:r>
            <w:proofErr w:type="gramEnd"/>
            <w:r>
              <w:t xml:space="preserve"> </w:t>
            </w:r>
            <w:r w:rsidRPr="000C68F7">
              <w:t>основы объектно-ориентированного программирования</w:t>
            </w:r>
          </w:p>
        </w:tc>
        <w:tc>
          <w:tcPr>
            <w:tcW w:w="3260" w:type="dxa"/>
          </w:tcPr>
          <w:p w:rsidR="000C68F7" w:rsidRPr="00531B78" w:rsidRDefault="000C68F7" w:rsidP="000800B5">
            <w:r w:rsidRPr="00531B78">
              <w:t>ОК 1 – ОК 11</w:t>
            </w:r>
          </w:p>
          <w:p w:rsidR="000C68F7" w:rsidRPr="00531B78" w:rsidRDefault="000C68F7" w:rsidP="000800B5">
            <w:r w:rsidRPr="00531B78">
              <w:t>ПК 1.1, ПК 1.3,</w:t>
            </w:r>
          </w:p>
          <w:p w:rsidR="000C68F7" w:rsidRPr="00531B78" w:rsidRDefault="000C68F7" w:rsidP="000800B5">
            <w:r w:rsidRPr="00531B78">
              <w:t>ПК 2.1</w:t>
            </w:r>
          </w:p>
        </w:tc>
        <w:tc>
          <w:tcPr>
            <w:tcW w:w="3828" w:type="dxa"/>
          </w:tcPr>
          <w:p w:rsidR="000C68F7" w:rsidRPr="00531B78" w:rsidRDefault="000C68F7" w:rsidP="00531B78">
            <w:r w:rsidRPr="00531B78">
              <w:t xml:space="preserve">Знает </w:t>
            </w:r>
            <w:r w:rsidRPr="000C68F7">
              <w:t>основы объектно-ориентированного программирования</w:t>
            </w:r>
          </w:p>
        </w:tc>
        <w:tc>
          <w:tcPr>
            <w:tcW w:w="1634" w:type="dxa"/>
            <w:vMerge/>
          </w:tcPr>
          <w:p w:rsidR="000C68F7" w:rsidRPr="00531B78" w:rsidRDefault="000C68F7" w:rsidP="00531B78"/>
        </w:tc>
        <w:tc>
          <w:tcPr>
            <w:tcW w:w="1909" w:type="dxa"/>
            <w:vMerge/>
          </w:tcPr>
          <w:p w:rsidR="000C68F7" w:rsidRPr="00531B78" w:rsidRDefault="000C68F7" w:rsidP="00531B78"/>
        </w:tc>
      </w:tr>
      <w:tr w:rsidR="000C68F7" w:rsidRPr="00531B78" w:rsidTr="00935D56">
        <w:tc>
          <w:tcPr>
            <w:tcW w:w="3969" w:type="dxa"/>
          </w:tcPr>
          <w:p w:rsidR="000C68F7" w:rsidRPr="000C68F7" w:rsidRDefault="000C68F7" w:rsidP="000C68F7">
            <w:r>
              <w:lastRenderedPageBreak/>
              <w:t>З</w:t>
            </w:r>
            <w:proofErr w:type="gramStart"/>
            <w:r>
              <w:t>2</w:t>
            </w:r>
            <w:proofErr w:type="gramEnd"/>
            <w:r>
              <w:t xml:space="preserve"> </w:t>
            </w:r>
            <w:r w:rsidRPr="000C68F7">
              <w:t>как следует использовать структурные конструкции в различных языках</w:t>
            </w:r>
          </w:p>
        </w:tc>
        <w:tc>
          <w:tcPr>
            <w:tcW w:w="3260" w:type="dxa"/>
          </w:tcPr>
          <w:p w:rsidR="000C68F7" w:rsidRPr="00531B78" w:rsidRDefault="000C68F7" w:rsidP="000800B5">
            <w:r w:rsidRPr="00531B78">
              <w:t>ОК 1 – ОК 11</w:t>
            </w:r>
          </w:p>
          <w:p w:rsidR="000C68F7" w:rsidRPr="00531B78" w:rsidRDefault="000C68F7" w:rsidP="000800B5">
            <w:r w:rsidRPr="00531B78">
              <w:t>ПК 1.1, ПК 1.3,</w:t>
            </w:r>
          </w:p>
          <w:p w:rsidR="000C68F7" w:rsidRPr="00531B78" w:rsidRDefault="000C68F7" w:rsidP="000800B5">
            <w:r w:rsidRPr="00531B78">
              <w:t>ПК 2.1</w:t>
            </w:r>
          </w:p>
        </w:tc>
        <w:tc>
          <w:tcPr>
            <w:tcW w:w="3828" w:type="dxa"/>
          </w:tcPr>
          <w:p w:rsidR="000C68F7" w:rsidRPr="000C68F7" w:rsidRDefault="000C68F7" w:rsidP="000800B5">
            <w:proofErr w:type="gramStart"/>
            <w:r w:rsidRPr="00531B78">
              <w:t>Знает</w:t>
            </w:r>
            <w:proofErr w:type="gramEnd"/>
            <w:r>
              <w:t xml:space="preserve"> </w:t>
            </w:r>
            <w:r w:rsidRPr="000C68F7">
              <w:t>как следует использовать структурные конструкции в различных языках</w:t>
            </w:r>
          </w:p>
        </w:tc>
        <w:tc>
          <w:tcPr>
            <w:tcW w:w="1634" w:type="dxa"/>
            <w:vMerge/>
          </w:tcPr>
          <w:p w:rsidR="000C68F7" w:rsidRPr="00531B78" w:rsidRDefault="000C68F7" w:rsidP="00531B78"/>
        </w:tc>
        <w:tc>
          <w:tcPr>
            <w:tcW w:w="1909" w:type="dxa"/>
            <w:vMerge/>
          </w:tcPr>
          <w:p w:rsidR="000C68F7" w:rsidRPr="00531B78" w:rsidRDefault="000C68F7" w:rsidP="00531B78"/>
        </w:tc>
      </w:tr>
      <w:tr w:rsidR="000C68F7" w:rsidRPr="00531B78" w:rsidTr="00935D56">
        <w:tc>
          <w:tcPr>
            <w:tcW w:w="3969" w:type="dxa"/>
          </w:tcPr>
          <w:p w:rsidR="000C68F7" w:rsidRPr="000C68F7" w:rsidRDefault="000C68F7" w:rsidP="000C68F7">
            <w:r>
              <w:t xml:space="preserve">З3 </w:t>
            </w:r>
            <w:r w:rsidRPr="000C68F7">
              <w:t>основные логические функции и их запись в коде</w:t>
            </w:r>
          </w:p>
        </w:tc>
        <w:tc>
          <w:tcPr>
            <w:tcW w:w="3260" w:type="dxa"/>
          </w:tcPr>
          <w:p w:rsidR="000C68F7" w:rsidRPr="00531B78" w:rsidRDefault="000C68F7" w:rsidP="000800B5">
            <w:r w:rsidRPr="00531B78">
              <w:t>ОК 1 – ОК 11</w:t>
            </w:r>
          </w:p>
          <w:p w:rsidR="000C68F7" w:rsidRPr="00531B78" w:rsidRDefault="000C68F7" w:rsidP="000800B5">
            <w:r w:rsidRPr="00531B78">
              <w:t>ПК 1.1, ПК 1.3,</w:t>
            </w:r>
          </w:p>
          <w:p w:rsidR="000C68F7" w:rsidRPr="00531B78" w:rsidRDefault="000C68F7" w:rsidP="000800B5">
            <w:r w:rsidRPr="00531B78">
              <w:t>ПК 2.1</w:t>
            </w:r>
          </w:p>
        </w:tc>
        <w:tc>
          <w:tcPr>
            <w:tcW w:w="3828" w:type="dxa"/>
          </w:tcPr>
          <w:p w:rsidR="000C68F7" w:rsidRPr="000C68F7" w:rsidRDefault="000C68F7" w:rsidP="000800B5">
            <w:r w:rsidRPr="00531B78">
              <w:t>Знает</w:t>
            </w:r>
            <w:r>
              <w:t xml:space="preserve"> </w:t>
            </w:r>
            <w:r w:rsidRPr="000C68F7">
              <w:t>основные логические функции и их запись в коде</w:t>
            </w:r>
          </w:p>
        </w:tc>
        <w:tc>
          <w:tcPr>
            <w:tcW w:w="1634" w:type="dxa"/>
            <w:vMerge/>
          </w:tcPr>
          <w:p w:rsidR="000C68F7" w:rsidRPr="00531B78" w:rsidRDefault="000C68F7" w:rsidP="00531B78"/>
        </w:tc>
        <w:tc>
          <w:tcPr>
            <w:tcW w:w="1909" w:type="dxa"/>
            <w:vMerge/>
          </w:tcPr>
          <w:p w:rsidR="000C68F7" w:rsidRPr="00531B78" w:rsidRDefault="000C68F7" w:rsidP="00531B78"/>
        </w:tc>
      </w:tr>
      <w:tr w:rsidR="000C68F7" w:rsidRPr="00531B78" w:rsidTr="00935D56">
        <w:tc>
          <w:tcPr>
            <w:tcW w:w="3969" w:type="dxa"/>
          </w:tcPr>
          <w:p w:rsidR="000C68F7" w:rsidRPr="000C68F7" w:rsidRDefault="000C68F7" w:rsidP="000C68F7">
            <w:r>
              <w:t>З</w:t>
            </w:r>
            <w:proofErr w:type="gramStart"/>
            <w:r>
              <w:t>4</w:t>
            </w:r>
            <w:proofErr w:type="gramEnd"/>
            <w:r>
              <w:t xml:space="preserve"> </w:t>
            </w:r>
            <w:r w:rsidRPr="000C68F7">
              <w:t>методы структурного нисходящего программирования</w:t>
            </w:r>
          </w:p>
        </w:tc>
        <w:tc>
          <w:tcPr>
            <w:tcW w:w="3260" w:type="dxa"/>
          </w:tcPr>
          <w:p w:rsidR="000C68F7" w:rsidRPr="00531B78" w:rsidRDefault="000C68F7" w:rsidP="000800B5">
            <w:r w:rsidRPr="00531B78">
              <w:t>ОК 1 – ОК 11</w:t>
            </w:r>
          </w:p>
          <w:p w:rsidR="000C68F7" w:rsidRPr="00531B78" w:rsidRDefault="000C68F7" w:rsidP="000800B5">
            <w:r w:rsidRPr="00531B78">
              <w:t>ПК 1.1, ПК 1.3,</w:t>
            </w:r>
          </w:p>
          <w:p w:rsidR="000C68F7" w:rsidRPr="00531B78" w:rsidRDefault="000C68F7" w:rsidP="000800B5">
            <w:r w:rsidRPr="00531B78">
              <w:t>ПК 2.1</w:t>
            </w:r>
          </w:p>
        </w:tc>
        <w:tc>
          <w:tcPr>
            <w:tcW w:w="3828" w:type="dxa"/>
          </w:tcPr>
          <w:p w:rsidR="000C68F7" w:rsidRPr="000C68F7" w:rsidRDefault="000C68F7" w:rsidP="000800B5">
            <w:r w:rsidRPr="00531B78">
              <w:t>Знает</w:t>
            </w:r>
            <w:r w:rsidRPr="000C68F7">
              <w:t xml:space="preserve"> методы структурного нисходящего программирования</w:t>
            </w:r>
          </w:p>
        </w:tc>
        <w:tc>
          <w:tcPr>
            <w:tcW w:w="1634" w:type="dxa"/>
            <w:vMerge/>
          </w:tcPr>
          <w:p w:rsidR="000C68F7" w:rsidRPr="00531B78" w:rsidRDefault="000C68F7" w:rsidP="00531B78"/>
        </w:tc>
        <w:tc>
          <w:tcPr>
            <w:tcW w:w="1909" w:type="dxa"/>
            <w:vMerge/>
          </w:tcPr>
          <w:p w:rsidR="000C68F7" w:rsidRPr="00531B78" w:rsidRDefault="000C68F7" w:rsidP="00531B78"/>
        </w:tc>
      </w:tr>
      <w:tr w:rsidR="000C68F7" w:rsidRPr="00531B78" w:rsidTr="00935D56">
        <w:tc>
          <w:tcPr>
            <w:tcW w:w="3969" w:type="dxa"/>
          </w:tcPr>
          <w:p w:rsidR="000C68F7" w:rsidRPr="000C68F7" w:rsidRDefault="000C68F7" w:rsidP="000C68F7">
            <w:r>
              <w:t xml:space="preserve">З5 </w:t>
            </w:r>
            <w:r w:rsidRPr="000C68F7">
              <w:t>как выполнять чтение и запись файлов на диске средствами языка программирования</w:t>
            </w:r>
          </w:p>
        </w:tc>
        <w:tc>
          <w:tcPr>
            <w:tcW w:w="3260" w:type="dxa"/>
          </w:tcPr>
          <w:p w:rsidR="000C68F7" w:rsidRPr="00531B78" w:rsidRDefault="000C68F7" w:rsidP="000800B5">
            <w:r w:rsidRPr="00531B78">
              <w:t>ОК 1 – ОК 11</w:t>
            </w:r>
          </w:p>
          <w:p w:rsidR="000C68F7" w:rsidRPr="00531B78" w:rsidRDefault="000C68F7" w:rsidP="000800B5">
            <w:r w:rsidRPr="00531B78">
              <w:t>ПК 1.1, ПК 1.3,</w:t>
            </w:r>
          </w:p>
          <w:p w:rsidR="000C68F7" w:rsidRPr="00531B78" w:rsidRDefault="000C68F7" w:rsidP="000800B5">
            <w:r w:rsidRPr="00531B78">
              <w:t>ПК 2.1</w:t>
            </w:r>
          </w:p>
        </w:tc>
        <w:tc>
          <w:tcPr>
            <w:tcW w:w="3828" w:type="dxa"/>
          </w:tcPr>
          <w:p w:rsidR="000C68F7" w:rsidRPr="000C68F7" w:rsidRDefault="000C68F7" w:rsidP="000800B5">
            <w:proofErr w:type="gramStart"/>
            <w:r w:rsidRPr="00531B78">
              <w:t>Знает</w:t>
            </w:r>
            <w:proofErr w:type="gramEnd"/>
            <w:r w:rsidRPr="000C68F7">
              <w:t xml:space="preserve"> как выполнять чтение и запись файлов на диске средствами языка программирования</w:t>
            </w:r>
          </w:p>
        </w:tc>
        <w:tc>
          <w:tcPr>
            <w:tcW w:w="1634" w:type="dxa"/>
            <w:vMerge/>
          </w:tcPr>
          <w:p w:rsidR="000C68F7" w:rsidRPr="00531B78" w:rsidRDefault="000C68F7" w:rsidP="00531B78"/>
        </w:tc>
        <w:tc>
          <w:tcPr>
            <w:tcW w:w="1909" w:type="dxa"/>
            <w:vMerge/>
          </w:tcPr>
          <w:p w:rsidR="000C68F7" w:rsidRPr="00531B78" w:rsidRDefault="000C68F7" w:rsidP="00531B78"/>
        </w:tc>
      </w:tr>
      <w:tr w:rsidR="000C68F7" w:rsidRPr="00531B78" w:rsidTr="00935D56">
        <w:tc>
          <w:tcPr>
            <w:tcW w:w="3969" w:type="dxa"/>
          </w:tcPr>
          <w:p w:rsidR="000C68F7" w:rsidRPr="000C68F7" w:rsidRDefault="000C68F7" w:rsidP="000C68F7">
            <w:r>
              <w:t>З</w:t>
            </w:r>
            <w:proofErr w:type="gramStart"/>
            <w:r>
              <w:t>6</w:t>
            </w:r>
            <w:proofErr w:type="gramEnd"/>
            <w:r>
              <w:t xml:space="preserve"> </w:t>
            </w:r>
            <w:r w:rsidRPr="000C68F7">
              <w:t>основы объектно-ориентированного программирования</w:t>
            </w:r>
          </w:p>
        </w:tc>
        <w:tc>
          <w:tcPr>
            <w:tcW w:w="3260" w:type="dxa"/>
          </w:tcPr>
          <w:p w:rsidR="000C68F7" w:rsidRPr="00531B78" w:rsidRDefault="000C68F7" w:rsidP="000800B5">
            <w:r w:rsidRPr="00531B78">
              <w:t>ОК 1 – ОК 11</w:t>
            </w:r>
          </w:p>
          <w:p w:rsidR="000C68F7" w:rsidRPr="00531B78" w:rsidRDefault="000C68F7" w:rsidP="000800B5">
            <w:r w:rsidRPr="00531B78">
              <w:t>ПК 1.1, ПК 1.3,</w:t>
            </w:r>
          </w:p>
          <w:p w:rsidR="000C68F7" w:rsidRPr="00531B78" w:rsidRDefault="000C68F7" w:rsidP="000800B5">
            <w:r w:rsidRPr="00531B78">
              <w:t>ПК 2.1</w:t>
            </w:r>
          </w:p>
        </w:tc>
        <w:tc>
          <w:tcPr>
            <w:tcW w:w="3828" w:type="dxa"/>
          </w:tcPr>
          <w:p w:rsidR="000C68F7" w:rsidRPr="000C68F7" w:rsidRDefault="000C68F7" w:rsidP="000800B5">
            <w:r w:rsidRPr="00531B78">
              <w:t>Знает</w:t>
            </w:r>
            <w:r>
              <w:t xml:space="preserve"> </w:t>
            </w:r>
            <w:r w:rsidRPr="000C68F7">
              <w:t>основы объектно-ориентированного программирования</w:t>
            </w:r>
          </w:p>
        </w:tc>
        <w:tc>
          <w:tcPr>
            <w:tcW w:w="1634" w:type="dxa"/>
            <w:vMerge/>
          </w:tcPr>
          <w:p w:rsidR="000C68F7" w:rsidRPr="00531B78" w:rsidRDefault="000C68F7" w:rsidP="00531B78"/>
        </w:tc>
        <w:tc>
          <w:tcPr>
            <w:tcW w:w="1909" w:type="dxa"/>
            <w:vMerge/>
          </w:tcPr>
          <w:p w:rsidR="000C68F7" w:rsidRPr="00531B78" w:rsidRDefault="000C68F7" w:rsidP="00531B78"/>
        </w:tc>
      </w:tr>
    </w:tbl>
    <w:p w:rsidR="00547D66" w:rsidRPr="00531B78" w:rsidRDefault="00547D66" w:rsidP="00531B78">
      <w:pPr>
        <w:pStyle w:val="2"/>
        <w:spacing w:before="0" w:after="0"/>
        <w:rPr>
          <w:rFonts w:ascii="Times New Roman" w:hAnsi="Times New Roman"/>
          <w:i w:val="0"/>
          <w:iCs w:val="0"/>
          <w:sz w:val="24"/>
          <w:szCs w:val="24"/>
        </w:rPr>
      </w:pPr>
      <w:bookmarkStart w:id="1" w:name="_Toc317161590"/>
    </w:p>
    <w:p w:rsidR="00793439" w:rsidRPr="00531B78" w:rsidRDefault="00833A40" w:rsidP="00531B78">
      <w:pPr>
        <w:pStyle w:val="1"/>
        <w:spacing w:before="0" w:after="0"/>
        <w:jc w:val="both"/>
        <w:rPr>
          <w:rFonts w:ascii="Times New Roman" w:hAnsi="Times New Roman"/>
          <w:sz w:val="24"/>
          <w:szCs w:val="24"/>
        </w:rPr>
      </w:pPr>
      <w:bookmarkStart w:id="2" w:name="_Toc316860041"/>
      <w:bookmarkEnd w:id="1"/>
      <w:r w:rsidRPr="00531B78">
        <w:rPr>
          <w:rFonts w:ascii="Times New Roman" w:hAnsi="Times New Roman"/>
          <w:sz w:val="24"/>
          <w:szCs w:val="24"/>
        </w:rPr>
        <w:t>2. Комплект контрольно-оценочных средств</w:t>
      </w:r>
    </w:p>
    <w:p w:rsidR="00090997" w:rsidRPr="00531B78" w:rsidRDefault="00090997" w:rsidP="00531B78">
      <w:pPr>
        <w:pStyle w:val="2"/>
        <w:spacing w:before="0" w:after="0"/>
        <w:jc w:val="both"/>
        <w:rPr>
          <w:rFonts w:ascii="Times New Roman" w:hAnsi="Times New Roman"/>
          <w:i w:val="0"/>
          <w:iCs w:val="0"/>
          <w:sz w:val="24"/>
          <w:szCs w:val="24"/>
        </w:rPr>
      </w:pPr>
      <w:r w:rsidRPr="00531B78">
        <w:rPr>
          <w:rFonts w:ascii="Times New Roman" w:hAnsi="Times New Roman"/>
          <w:i w:val="0"/>
          <w:iCs w:val="0"/>
          <w:sz w:val="24"/>
          <w:szCs w:val="24"/>
        </w:rPr>
        <w:t>2.1. Практические задания</w:t>
      </w:r>
    </w:p>
    <w:p w:rsidR="00455505" w:rsidRPr="00852E27" w:rsidRDefault="00455505" w:rsidP="00455505">
      <w:pPr>
        <w:spacing w:line="360" w:lineRule="auto"/>
        <w:jc w:val="both"/>
        <w:rPr>
          <w:b/>
        </w:rPr>
      </w:pPr>
      <w:r w:rsidRPr="00852E27">
        <w:rPr>
          <w:b/>
        </w:rPr>
        <w:t>Билет № 1</w:t>
      </w:r>
    </w:p>
    <w:p w:rsidR="00455505" w:rsidRPr="00852E27" w:rsidRDefault="00455505" w:rsidP="00455505">
      <w:pPr>
        <w:pStyle w:val="110"/>
        <w:spacing w:line="360" w:lineRule="auto"/>
        <w:rPr>
          <w:b/>
        </w:rPr>
      </w:pPr>
      <w:r w:rsidRPr="00852E27">
        <w:t>Составьте программу, в которой осуществляется ввод целого числа с клавиатуры и вывод на экран монитора значения этого числа, увеличенного в 5 раз.</w:t>
      </w:r>
    </w:p>
    <w:p w:rsidR="00455505" w:rsidRPr="00852E27" w:rsidRDefault="00455505" w:rsidP="00455505">
      <w:pPr>
        <w:spacing w:line="360" w:lineRule="auto"/>
        <w:jc w:val="both"/>
        <w:rPr>
          <w:b/>
        </w:rPr>
      </w:pPr>
      <w:r w:rsidRPr="00852E27">
        <w:rPr>
          <w:b/>
        </w:rPr>
        <w:t>Билет № 2</w:t>
      </w:r>
    </w:p>
    <w:p w:rsidR="00455505" w:rsidRPr="00852E27" w:rsidRDefault="00455505" w:rsidP="00455505">
      <w:pPr>
        <w:pStyle w:val="110"/>
        <w:spacing w:line="360" w:lineRule="auto"/>
        <w:rPr>
          <w:b/>
        </w:rPr>
      </w:pPr>
      <w:r w:rsidRPr="00852E27">
        <w:t xml:space="preserve">Составьте программу, в которой осуществляется ввод </w:t>
      </w:r>
      <w:r w:rsidRPr="00852E27">
        <w:rPr>
          <w:b/>
        </w:rPr>
        <w:t>Имени</w:t>
      </w:r>
      <w:r w:rsidRPr="00852E27">
        <w:t xml:space="preserve"> и </w:t>
      </w:r>
      <w:r w:rsidRPr="00852E27">
        <w:rPr>
          <w:b/>
        </w:rPr>
        <w:t>Фамилии</w:t>
      </w:r>
      <w:r w:rsidRPr="00852E27">
        <w:t xml:space="preserve"> с клавиатуры и вывод на экран монитора «</w:t>
      </w:r>
      <w:r w:rsidRPr="00852E27">
        <w:rPr>
          <w:b/>
        </w:rPr>
        <w:t>Вас зовут: Имя и Фамилия</w:t>
      </w:r>
      <w:r w:rsidRPr="00852E27">
        <w:t>».</w:t>
      </w:r>
    </w:p>
    <w:p w:rsidR="00455505" w:rsidRPr="00852E27" w:rsidRDefault="00455505" w:rsidP="00455505">
      <w:pPr>
        <w:spacing w:line="360" w:lineRule="auto"/>
        <w:jc w:val="both"/>
        <w:rPr>
          <w:b/>
        </w:rPr>
      </w:pPr>
      <w:r w:rsidRPr="00852E27">
        <w:rPr>
          <w:b/>
        </w:rPr>
        <w:t>Билет № 3</w:t>
      </w:r>
    </w:p>
    <w:p w:rsidR="00455505" w:rsidRPr="00852E27" w:rsidRDefault="00455505" w:rsidP="00455505">
      <w:pPr>
        <w:pStyle w:val="110"/>
        <w:spacing w:line="360" w:lineRule="auto"/>
        <w:rPr>
          <w:b/>
        </w:rPr>
      </w:pPr>
      <w:r w:rsidRPr="00852E27">
        <w:t xml:space="preserve">Составьте программу, в которой осуществляется ввод </w:t>
      </w:r>
      <w:r w:rsidRPr="00852E27">
        <w:rPr>
          <w:b/>
        </w:rPr>
        <w:t>любого слова</w:t>
      </w:r>
      <w:r w:rsidRPr="00852E27">
        <w:t xml:space="preserve"> с клавиатуры и вывод на экран монитора этого слова </w:t>
      </w:r>
      <w:r w:rsidRPr="00852E27">
        <w:rPr>
          <w:b/>
        </w:rPr>
        <w:t>несколько раз</w:t>
      </w:r>
      <w:r w:rsidRPr="00852E27">
        <w:t>.</w:t>
      </w:r>
    </w:p>
    <w:p w:rsidR="00455505" w:rsidRPr="00852E27" w:rsidRDefault="00455505" w:rsidP="00455505">
      <w:pPr>
        <w:spacing w:line="360" w:lineRule="auto"/>
        <w:jc w:val="both"/>
        <w:rPr>
          <w:b/>
        </w:rPr>
      </w:pPr>
      <w:r w:rsidRPr="00852E27">
        <w:rPr>
          <w:b/>
        </w:rPr>
        <w:t>Билет № 4</w:t>
      </w:r>
    </w:p>
    <w:p w:rsidR="00455505" w:rsidRPr="00852E27" w:rsidRDefault="00455505" w:rsidP="00455505">
      <w:pPr>
        <w:pStyle w:val="110"/>
        <w:spacing w:line="360" w:lineRule="auto"/>
      </w:pPr>
      <w:r w:rsidRPr="00852E27">
        <w:t xml:space="preserve">Составьте программу, в которой осуществляется ввод </w:t>
      </w:r>
      <w:r w:rsidRPr="00852E27">
        <w:rPr>
          <w:b/>
        </w:rPr>
        <w:t>трёх целых чисел</w:t>
      </w:r>
      <w:r w:rsidRPr="00852E27">
        <w:t xml:space="preserve"> с клавиатуры и вывод на экран монитора </w:t>
      </w:r>
      <w:r w:rsidRPr="00852E27">
        <w:rPr>
          <w:b/>
        </w:rPr>
        <w:t>значения их суммы</w:t>
      </w:r>
      <w:r w:rsidRPr="00852E27">
        <w:t>.</w:t>
      </w:r>
    </w:p>
    <w:p w:rsidR="00455505" w:rsidRPr="00852E27" w:rsidRDefault="00455505" w:rsidP="00455505">
      <w:pPr>
        <w:spacing w:line="360" w:lineRule="auto"/>
        <w:jc w:val="both"/>
        <w:rPr>
          <w:b/>
        </w:rPr>
      </w:pPr>
      <w:r w:rsidRPr="00852E27">
        <w:rPr>
          <w:b/>
        </w:rPr>
        <w:t>Билет № 5</w:t>
      </w:r>
    </w:p>
    <w:p w:rsidR="00455505" w:rsidRPr="00852E27" w:rsidRDefault="00455505" w:rsidP="00455505">
      <w:pPr>
        <w:pStyle w:val="110"/>
        <w:spacing w:line="360" w:lineRule="auto"/>
      </w:pPr>
      <w:r w:rsidRPr="00852E27">
        <w:lastRenderedPageBreak/>
        <w:t xml:space="preserve">Составьте программу, в которой осуществляется вычисление </w:t>
      </w:r>
      <w:r w:rsidRPr="00852E27">
        <w:rPr>
          <w:b/>
        </w:rPr>
        <w:t>площади окружности</w:t>
      </w:r>
      <w:r w:rsidRPr="00852E27">
        <w:t xml:space="preserve">, ввод </w:t>
      </w:r>
      <w:r w:rsidRPr="00852E27">
        <w:rPr>
          <w:b/>
        </w:rPr>
        <w:t>радиуса</w:t>
      </w:r>
      <w:r w:rsidRPr="00852E27">
        <w:t xml:space="preserve"> осуществляется с клавиатуры и вывод на экран монитора </w:t>
      </w:r>
      <w:r w:rsidRPr="00852E27">
        <w:rPr>
          <w:b/>
        </w:rPr>
        <w:t>площади окружности</w:t>
      </w:r>
      <w:r w:rsidRPr="00852E27">
        <w:t>.</w:t>
      </w:r>
    </w:p>
    <w:p w:rsidR="00455505" w:rsidRPr="00852E27" w:rsidRDefault="00455505" w:rsidP="00455505">
      <w:pPr>
        <w:spacing w:line="360" w:lineRule="auto"/>
        <w:jc w:val="both"/>
        <w:rPr>
          <w:b/>
        </w:rPr>
      </w:pPr>
      <w:r w:rsidRPr="00852E27">
        <w:rPr>
          <w:b/>
        </w:rPr>
        <w:t>Билет № 6</w:t>
      </w:r>
    </w:p>
    <w:p w:rsidR="00455505" w:rsidRPr="00852E27" w:rsidRDefault="00455505" w:rsidP="00455505">
      <w:pPr>
        <w:pStyle w:val="110"/>
        <w:spacing w:line="360" w:lineRule="auto"/>
      </w:pPr>
      <w:r w:rsidRPr="00852E27">
        <w:t xml:space="preserve">Составьте программу, в которой осуществляется вычисление </w:t>
      </w:r>
      <w:r w:rsidRPr="00852E27">
        <w:rPr>
          <w:b/>
        </w:rPr>
        <w:t>объема параллелепипеда</w:t>
      </w:r>
      <w:r w:rsidRPr="00852E27">
        <w:t xml:space="preserve">, ввод </w:t>
      </w:r>
      <w:r w:rsidRPr="00852E27">
        <w:rPr>
          <w:b/>
        </w:rPr>
        <w:t>сторон параллелепипеда</w:t>
      </w:r>
      <w:r w:rsidRPr="00852E27">
        <w:t xml:space="preserve"> осуществляется  с клавиатуры и вывод на экран монитора </w:t>
      </w:r>
      <w:r w:rsidRPr="00852E27">
        <w:rPr>
          <w:b/>
        </w:rPr>
        <w:t>объема параллелепипеда</w:t>
      </w:r>
      <w:r w:rsidRPr="00852E27">
        <w:t>.</w:t>
      </w:r>
    </w:p>
    <w:p w:rsidR="00455505" w:rsidRPr="00852E27" w:rsidRDefault="00455505" w:rsidP="00455505">
      <w:pPr>
        <w:spacing w:line="360" w:lineRule="auto"/>
        <w:jc w:val="both"/>
        <w:rPr>
          <w:b/>
        </w:rPr>
      </w:pPr>
      <w:r w:rsidRPr="00852E27">
        <w:rPr>
          <w:b/>
        </w:rPr>
        <w:t>Билет № 7</w:t>
      </w:r>
    </w:p>
    <w:p w:rsidR="00455505" w:rsidRPr="00852E27" w:rsidRDefault="00455505" w:rsidP="00455505">
      <w:pPr>
        <w:pStyle w:val="110"/>
        <w:spacing w:line="360" w:lineRule="auto"/>
      </w:pPr>
      <w:r w:rsidRPr="00852E27">
        <w:t xml:space="preserve">Составьте программу, в которой осуществляется вычисление математической функции </w:t>
      </w:r>
      <w:r w:rsidRPr="00852E27">
        <w:rPr>
          <w:b/>
          <w:lang w:val="en-US"/>
        </w:rPr>
        <w:t>y</w:t>
      </w:r>
      <w:r w:rsidRPr="00852E27">
        <w:rPr>
          <w:b/>
        </w:rPr>
        <w:t>=2</w:t>
      </w:r>
      <w:r w:rsidRPr="00852E27">
        <w:rPr>
          <w:b/>
          <w:lang w:val="en-US"/>
        </w:rPr>
        <w:t>x</w:t>
      </w:r>
      <w:r w:rsidRPr="00852E27">
        <w:rPr>
          <w:b/>
          <w:vertAlign w:val="superscript"/>
        </w:rPr>
        <w:t>2</w:t>
      </w:r>
      <w:r w:rsidRPr="00852E27">
        <w:rPr>
          <w:b/>
        </w:rPr>
        <w:t>+3</w:t>
      </w:r>
      <w:r w:rsidRPr="00852E27">
        <w:rPr>
          <w:b/>
          <w:lang w:val="en-US"/>
        </w:rPr>
        <w:t>x</w:t>
      </w:r>
      <w:r w:rsidRPr="00852E27">
        <w:rPr>
          <w:b/>
        </w:rPr>
        <w:t>+4</w:t>
      </w:r>
      <w:r w:rsidRPr="00852E27">
        <w:t xml:space="preserve"> , ввод переменной </w:t>
      </w:r>
      <w:r w:rsidRPr="00852E27">
        <w:rPr>
          <w:b/>
          <w:lang w:val="en-US"/>
        </w:rPr>
        <w:t>x</w:t>
      </w:r>
      <w:r w:rsidRPr="00852E27">
        <w:t xml:space="preserve"> осуществляется  с клавиатуры и вывод на экран результат вычисления «</w:t>
      </w:r>
      <w:r w:rsidRPr="00852E27">
        <w:rPr>
          <w:b/>
          <w:lang w:val="en-US"/>
        </w:rPr>
        <w:t>y</w:t>
      </w:r>
      <w:r w:rsidRPr="00852E27">
        <w:rPr>
          <w:b/>
        </w:rPr>
        <w:t>=»</w:t>
      </w:r>
      <w:r w:rsidRPr="00852E27">
        <w:t>.</w:t>
      </w:r>
    </w:p>
    <w:p w:rsidR="00455505" w:rsidRPr="00040789" w:rsidRDefault="00455505" w:rsidP="00455505">
      <w:pPr>
        <w:spacing w:line="360" w:lineRule="auto"/>
        <w:jc w:val="both"/>
        <w:rPr>
          <w:b/>
        </w:rPr>
      </w:pPr>
      <w:r w:rsidRPr="00852E27">
        <w:rPr>
          <w:b/>
        </w:rPr>
        <w:t>Билет № 8</w:t>
      </w:r>
    </w:p>
    <w:p w:rsidR="00455505" w:rsidRPr="00852E27" w:rsidRDefault="00455505" w:rsidP="00455505">
      <w:pPr>
        <w:pStyle w:val="110"/>
        <w:spacing w:line="360" w:lineRule="auto"/>
      </w:pPr>
      <w:r w:rsidRPr="00852E27">
        <w:t xml:space="preserve">Составьте программу, в которой осуществляется вычисление математической функции </w:t>
      </w:r>
      <w:r w:rsidRPr="00852E27">
        <w:rPr>
          <w:b/>
          <w:lang w:val="en-US"/>
        </w:rPr>
        <w:t>y</w:t>
      </w:r>
      <w:r w:rsidRPr="00852E27">
        <w:rPr>
          <w:b/>
        </w:rPr>
        <w:t>=</w:t>
      </w:r>
      <w:r w:rsidRPr="00852E27">
        <w:rPr>
          <w:b/>
          <w:lang w:val="en-US"/>
        </w:rPr>
        <w:t>x</w:t>
      </w:r>
      <w:r w:rsidRPr="00852E27">
        <w:rPr>
          <w:b/>
          <w:vertAlign w:val="superscript"/>
        </w:rPr>
        <w:t>2</w:t>
      </w:r>
      <w:r w:rsidRPr="00852E27">
        <w:rPr>
          <w:b/>
        </w:rPr>
        <w:t>+3</w:t>
      </w:r>
      <w:r w:rsidRPr="00852E27">
        <w:rPr>
          <w:b/>
          <w:lang w:val="en-US"/>
        </w:rPr>
        <w:t>x</w:t>
      </w:r>
      <w:r w:rsidRPr="00852E27">
        <w:rPr>
          <w:b/>
        </w:rPr>
        <w:t>-2</w:t>
      </w:r>
      <w:r w:rsidRPr="00852E27">
        <w:t xml:space="preserve"> , ввод переменной </w:t>
      </w:r>
      <w:r w:rsidRPr="00852E27">
        <w:rPr>
          <w:b/>
          <w:lang w:val="en-US"/>
        </w:rPr>
        <w:t>x</w:t>
      </w:r>
      <w:r w:rsidRPr="00852E27">
        <w:t xml:space="preserve"> осуществляется  с клавиатуры и вывод на экран результат вычисления «</w:t>
      </w:r>
      <w:r w:rsidRPr="00852E27">
        <w:rPr>
          <w:b/>
          <w:lang w:val="en-US"/>
        </w:rPr>
        <w:t>y</w:t>
      </w:r>
      <w:r w:rsidRPr="00852E27">
        <w:rPr>
          <w:b/>
        </w:rPr>
        <w:t>=»</w:t>
      </w:r>
      <w:r w:rsidRPr="00852E27">
        <w:t>.</w:t>
      </w:r>
    </w:p>
    <w:p w:rsidR="00455505" w:rsidRPr="00852E27" w:rsidRDefault="00455505" w:rsidP="00455505">
      <w:pPr>
        <w:spacing w:line="360" w:lineRule="auto"/>
        <w:jc w:val="both"/>
        <w:rPr>
          <w:b/>
        </w:rPr>
      </w:pPr>
    </w:p>
    <w:p w:rsidR="00455505" w:rsidRPr="00040789" w:rsidRDefault="00455505" w:rsidP="00455505">
      <w:pPr>
        <w:spacing w:line="360" w:lineRule="auto"/>
        <w:jc w:val="both"/>
        <w:rPr>
          <w:b/>
        </w:rPr>
      </w:pPr>
      <w:r w:rsidRPr="00852E27">
        <w:rPr>
          <w:b/>
        </w:rPr>
        <w:t>Билет № 9</w:t>
      </w:r>
    </w:p>
    <w:p w:rsidR="00455505" w:rsidRPr="00852E27" w:rsidRDefault="00455505" w:rsidP="00455505">
      <w:pPr>
        <w:pStyle w:val="110"/>
        <w:spacing w:line="360" w:lineRule="auto"/>
      </w:pPr>
      <w:r w:rsidRPr="00852E27">
        <w:t xml:space="preserve">Составьте программу, в которой осуществляется вычисление математической функции </w:t>
      </w:r>
      <w:r w:rsidRPr="00852E27">
        <w:rPr>
          <w:b/>
          <w:lang w:val="en-US"/>
        </w:rPr>
        <w:t>y</w:t>
      </w:r>
      <w:r w:rsidRPr="00852E27">
        <w:rPr>
          <w:b/>
        </w:rPr>
        <w:t>=5</w:t>
      </w:r>
      <w:r w:rsidRPr="00852E27">
        <w:rPr>
          <w:b/>
          <w:lang w:val="en-US"/>
        </w:rPr>
        <w:t>x</w:t>
      </w:r>
      <w:r w:rsidRPr="00852E27">
        <w:rPr>
          <w:b/>
        </w:rPr>
        <w:t>-3</w:t>
      </w:r>
      <w:r w:rsidRPr="00852E27">
        <w:t xml:space="preserve"> , ввод переменной </w:t>
      </w:r>
      <w:r w:rsidRPr="00852E27">
        <w:rPr>
          <w:b/>
          <w:lang w:val="en-US"/>
        </w:rPr>
        <w:t>x</w:t>
      </w:r>
      <w:r w:rsidRPr="00852E27">
        <w:t xml:space="preserve"> осуществляется  с клавиатуры и вывод на экран результат вычисления «</w:t>
      </w:r>
      <w:r w:rsidRPr="00852E27">
        <w:rPr>
          <w:b/>
          <w:lang w:val="en-US"/>
        </w:rPr>
        <w:t>y</w:t>
      </w:r>
      <w:r w:rsidRPr="00852E27">
        <w:rPr>
          <w:b/>
        </w:rPr>
        <w:t>=»</w:t>
      </w:r>
      <w:r w:rsidRPr="00852E27">
        <w:t>.</w:t>
      </w:r>
    </w:p>
    <w:p w:rsidR="00455505" w:rsidRPr="00852E27" w:rsidRDefault="00455505" w:rsidP="00455505">
      <w:pPr>
        <w:spacing w:line="360" w:lineRule="auto"/>
        <w:jc w:val="both"/>
        <w:rPr>
          <w:b/>
        </w:rPr>
      </w:pPr>
      <w:r w:rsidRPr="00852E27">
        <w:rPr>
          <w:b/>
        </w:rPr>
        <w:t>Билет № 10</w:t>
      </w:r>
    </w:p>
    <w:p w:rsidR="00455505" w:rsidRPr="00852E27" w:rsidRDefault="00455505" w:rsidP="00455505">
      <w:pPr>
        <w:pStyle w:val="110"/>
        <w:spacing w:line="360" w:lineRule="auto"/>
      </w:pPr>
      <w:r w:rsidRPr="00852E27">
        <w:t>Составьте программу, в которой осуществляется построение графического изображения «</w:t>
      </w:r>
      <w:r w:rsidRPr="00852E27">
        <w:rPr>
          <w:b/>
        </w:rPr>
        <w:t>Цветок</w:t>
      </w:r>
      <w:r w:rsidRPr="00852E27">
        <w:t>»,  и вывод этого изображения на экран монитора.</w:t>
      </w:r>
    </w:p>
    <w:p w:rsidR="00455505" w:rsidRPr="00852E27" w:rsidRDefault="00455505" w:rsidP="00455505">
      <w:pPr>
        <w:spacing w:line="360" w:lineRule="auto"/>
        <w:jc w:val="both"/>
        <w:rPr>
          <w:b/>
        </w:rPr>
      </w:pPr>
      <w:r w:rsidRPr="00852E27">
        <w:rPr>
          <w:b/>
        </w:rPr>
        <w:t>Билет № 11</w:t>
      </w:r>
    </w:p>
    <w:p w:rsidR="00455505" w:rsidRPr="00852E27" w:rsidRDefault="00455505" w:rsidP="00455505">
      <w:pPr>
        <w:pStyle w:val="110"/>
        <w:spacing w:line="360" w:lineRule="auto"/>
      </w:pPr>
      <w:r w:rsidRPr="00852E27">
        <w:t>Составьте программу, в которой осуществляется построение графического изображения «</w:t>
      </w:r>
      <w:r w:rsidRPr="00852E27">
        <w:rPr>
          <w:b/>
        </w:rPr>
        <w:t>Снежинка</w:t>
      </w:r>
      <w:r w:rsidRPr="00852E27">
        <w:t>»,  и вывод этого изображения на экран монитора.</w:t>
      </w:r>
    </w:p>
    <w:p w:rsidR="00455505" w:rsidRPr="00852E27" w:rsidRDefault="00455505" w:rsidP="00455505">
      <w:pPr>
        <w:spacing w:line="360" w:lineRule="auto"/>
        <w:jc w:val="both"/>
        <w:rPr>
          <w:b/>
        </w:rPr>
      </w:pPr>
      <w:r w:rsidRPr="00852E27">
        <w:rPr>
          <w:b/>
        </w:rPr>
        <w:t>Билет № 12</w:t>
      </w:r>
    </w:p>
    <w:p w:rsidR="00455505" w:rsidRPr="00852E27" w:rsidRDefault="00455505" w:rsidP="00455505">
      <w:pPr>
        <w:pStyle w:val="110"/>
        <w:spacing w:line="360" w:lineRule="auto"/>
      </w:pPr>
      <w:r w:rsidRPr="00852E27">
        <w:t>Составьте программу, в которой осуществляется построение графического изображения «</w:t>
      </w:r>
      <w:r w:rsidRPr="00852E27">
        <w:rPr>
          <w:b/>
        </w:rPr>
        <w:t>Кораблик</w:t>
      </w:r>
      <w:r w:rsidRPr="00852E27">
        <w:t>»,  и вывод этого изображения на экран монитора.</w:t>
      </w:r>
    </w:p>
    <w:p w:rsidR="00455505" w:rsidRPr="00852E27" w:rsidRDefault="00455505" w:rsidP="00455505">
      <w:pPr>
        <w:spacing w:line="360" w:lineRule="auto"/>
        <w:jc w:val="both"/>
        <w:rPr>
          <w:b/>
        </w:rPr>
      </w:pPr>
      <w:r w:rsidRPr="00852E27">
        <w:rPr>
          <w:b/>
        </w:rPr>
        <w:lastRenderedPageBreak/>
        <w:t>Билет № 13</w:t>
      </w:r>
    </w:p>
    <w:p w:rsidR="00455505" w:rsidRPr="00852E27" w:rsidRDefault="00455505" w:rsidP="00455505">
      <w:pPr>
        <w:pStyle w:val="110"/>
        <w:spacing w:line="360" w:lineRule="auto"/>
      </w:pPr>
      <w:r w:rsidRPr="00852E27">
        <w:t xml:space="preserve">Составьте программу используя оператор выбора </w:t>
      </w:r>
      <w:r w:rsidRPr="00852E27">
        <w:rPr>
          <w:lang w:val="en-US"/>
        </w:rPr>
        <w:t>C</w:t>
      </w:r>
      <w:proofErr w:type="gramStart"/>
      <w:r w:rsidRPr="00852E27">
        <w:t>а</w:t>
      </w:r>
      <w:proofErr w:type="gramEnd"/>
      <w:r w:rsidRPr="00852E27">
        <w:rPr>
          <w:lang w:val="en-US"/>
        </w:rPr>
        <w:t>se</w:t>
      </w:r>
      <w:r w:rsidRPr="00852E27">
        <w:t xml:space="preserve">, в которой осуществляется выбор </w:t>
      </w:r>
      <w:r w:rsidRPr="00852E27">
        <w:rPr>
          <w:b/>
        </w:rPr>
        <w:t>дня недели по номеру</w:t>
      </w:r>
      <w:r w:rsidRPr="00852E27">
        <w:t>, ввод номера осуществляется с клавиатуры и вывод на экран монитора дня недели соответствующего этому номеру.</w:t>
      </w:r>
    </w:p>
    <w:p w:rsidR="00455505" w:rsidRPr="00852E27" w:rsidRDefault="00455505" w:rsidP="00455505">
      <w:pPr>
        <w:pStyle w:val="110"/>
        <w:spacing w:line="360" w:lineRule="auto"/>
      </w:pPr>
      <w:r w:rsidRPr="00852E27">
        <w:t>(Например: 1 – Понедельник).</w:t>
      </w:r>
    </w:p>
    <w:p w:rsidR="00455505" w:rsidRPr="00852E27" w:rsidRDefault="00455505" w:rsidP="00455505">
      <w:pPr>
        <w:spacing w:line="360" w:lineRule="auto"/>
        <w:jc w:val="both"/>
        <w:rPr>
          <w:b/>
        </w:rPr>
      </w:pPr>
      <w:r w:rsidRPr="00852E27">
        <w:rPr>
          <w:b/>
        </w:rPr>
        <w:t>Билет № 14</w:t>
      </w:r>
    </w:p>
    <w:p w:rsidR="00455505" w:rsidRPr="00852E27" w:rsidRDefault="00455505" w:rsidP="00455505">
      <w:pPr>
        <w:pStyle w:val="110"/>
        <w:spacing w:line="360" w:lineRule="auto"/>
      </w:pPr>
      <w:r w:rsidRPr="00852E27">
        <w:t xml:space="preserve">Составьте программу используя оператор выбора </w:t>
      </w:r>
      <w:r w:rsidRPr="00852E27">
        <w:rPr>
          <w:lang w:val="en-US"/>
        </w:rPr>
        <w:t>C</w:t>
      </w:r>
      <w:proofErr w:type="gramStart"/>
      <w:r w:rsidRPr="00852E27">
        <w:t>а</w:t>
      </w:r>
      <w:proofErr w:type="gramEnd"/>
      <w:r w:rsidRPr="00852E27">
        <w:rPr>
          <w:lang w:val="en-US"/>
        </w:rPr>
        <w:t>se</w:t>
      </w:r>
      <w:r w:rsidRPr="00852E27">
        <w:t xml:space="preserve">, в которой осуществляется выбор </w:t>
      </w:r>
      <w:r w:rsidRPr="00852E27">
        <w:rPr>
          <w:b/>
        </w:rPr>
        <w:t>месяца года по номеру</w:t>
      </w:r>
      <w:r w:rsidRPr="00852E27">
        <w:t>, ввод номера осуществляется с клавиатуры и вывод на экран монитора месяца года соответствующего этому номеру.</w:t>
      </w:r>
    </w:p>
    <w:p w:rsidR="00455505" w:rsidRPr="00852E27" w:rsidRDefault="00455505" w:rsidP="00455505">
      <w:pPr>
        <w:pStyle w:val="110"/>
        <w:spacing w:line="360" w:lineRule="auto"/>
      </w:pPr>
      <w:r w:rsidRPr="00852E27">
        <w:t>(Например: 1 – Январь).</w:t>
      </w:r>
    </w:p>
    <w:p w:rsidR="00455505" w:rsidRPr="00852E27" w:rsidRDefault="00455505" w:rsidP="00455505">
      <w:pPr>
        <w:spacing w:line="360" w:lineRule="auto"/>
        <w:jc w:val="both"/>
        <w:rPr>
          <w:b/>
        </w:rPr>
      </w:pPr>
      <w:r w:rsidRPr="00852E27">
        <w:rPr>
          <w:b/>
        </w:rPr>
        <w:t>Билет № 15</w:t>
      </w:r>
    </w:p>
    <w:p w:rsidR="00455505" w:rsidRPr="00852E27" w:rsidRDefault="00455505" w:rsidP="00455505">
      <w:pPr>
        <w:pStyle w:val="110"/>
        <w:spacing w:line="360" w:lineRule="auto"/>
      </w:pPr>
      <w:r w:rsidRPr="00852E27">
        <w:t xml:space="preserve">Составьте программу </w:t>
      </w:r>
      <w:proofErr w:type="gramStart"/>
      <w:r w:rsidRPr="00852E27">
        <w:t>используя</w:t>
      </w:r>
      <w:proofErr w:type="gramEnd"/>
      <w:r w:rsidRPr="00852E27">
        <w:t xml:space="preserve"> условный оператор, в которой осуществляется нахождение </w:t>
      </w:r>
      <w:r w:rsidRPr="00852E27">
        <w:rPr>
          <w:b/>
        </w:rPr>
        <w:t>набольшего из двух</w:t>
      </w:r>
      <w:r w:rsidRPr="00852E27">
        <w:t xml:space="preserve"> целых чисел. Ввод чисел осуществляется с клавиатуры и вывод на экран монитора наибольшего числа.</w:t>
      </w:r>
    </w:p>
    <w:p w:rsidR="00455505" w:rsidRPr="00852E27" w:rsidRDefault="00455505" w:rsidP="00455505">
      <w:pPr>
        <w:spacing w:line="360" w:lineRule="auto"/>
        <w:jc w:val="both"/>
        <w:rPr>
          <w:b/>
        </w:rPr>
      </w:pPr>
      <w:r w:rsidRPr="00852E27">
        <w:rPr>
          <w:b/>
        </w:rPr>
        <w:t>Билет № 16</w:t>
      </w:r>
    </w:p>
    <w:p w:rsidR="00455505" w:rsidRPr="00852E27" w:rsidRDefault="00455505" w:rsidP="00455505">
      <w:pPr>
        <w:pStyle w:val="110"/>
        <w:spacing w:line="360" w:lineRule="auto"/>
      </w:pPr>
      <w:r w:rsidRPr="00852E27">
        <w:t xml:space="preserve">Составьте программу </w:t>
      </w:r>
      <w:proofErr w:type="gramStart"/>
      <w:r w:rsidRPr="00852E27">
        <w:t>используя</w:t>
      </w:r>
      <w:proofErr w:type="gramEnd"/>
      <w:r w:rsidRPr="00852E27">
        <w:t xml:space="preserve"> условный оператор, в которой осуществляется нахождение </w:t>
      </w:r>
      <w:r w:rsidRPr="00852E27">
        <w:rPr>
          <w:b/>
        </w:rPr>
        <w:t>наименьшего из двух</w:t>
      </w:r>
      <w:r w:rsidRPr="00852E27">
        <w:t xml:space="preserve"> целых чисел. Ввод чисел осуществляется с клавиатуры и вывод на экран монитора наименьшего числа.</w:t>
      </w:r>
    </w:p>
    <w:p w:rsidR="00455505" w:rsidRPr="00852E27" w:rsidRDefault="00455505" w:rsidP="00455505">
      <w:pPr>
        <w:spacing w:line="360" w:lineRule="auto"/>
        <w:jc w:val="both"/>
        <w:rPr>
          <w:b/>
        </w:rPr>
      </w:pPr>
      <w:r w:rsidRPr="00852E27">
        <w:rPr>
          <w:b/>
        </w:rPr>
        <w:t>Билет № 17</w:t>
      </w:r>
    </w:p>
    <w:p w:rsidR="00455505" w:rsidRPr="00852E27" w:rsidRDefault="00455505" w:rsidP="00455505">
      <w:pPr>
        <w:pStyle w:val="110"/>
        <w:spacing w:line="360" w:lineRule="auto"/>
      </w:pPr>
      <w:r w:rsidRPr="00852E27">
        <w:t xml:space="preserve">Составьте программу </w:t>
      </w:r>
      <w:proofErr w:type="gramStart"/>
      <w:r w:rsidRPr="00852E27">
        <w:t>используя</w:t>
      </w:r>
      <w:proofErr w:type="gramEnd"/>
      <w:r w:rsidRPr="00852E27">
        <w:t xml:space="preserve"> условный оператор, в которой осуществляется </w:t>
      </w:r>
      <w:r w:rsidRPr="00852E27">
        <w:rPr>
          <w:b/>
        </w:rPr>
        <w:t>определения возможности построения треугольника по сторонам</w:t>
      </w:r>
      <w:r w:rsidRPr="00852E27">
        <w:t xml:space="preserve">. Ввод сторон треугольника осуществляется с клавиатуры и вывод на экран монитора </w:t>
      </w:r>
      <w:r w:rsidRPr="00852E27">
        <w:rPr>
          <w:b/>
        </w:rPr>
        <w:t>«Треугольник построить можно»</w:t>
      </w:r>
      <w:r w:rsidRPr="00852E27">
        <w:t xml:space="preserve"> или </w:t>
      </w:r>
      <w:r w:rsidRPr="00852E27">
        <w:rPr>
          <w:b/>
        </w:rPr>
        <w:t>«Треугольник построить нельзя»</w:t>
      </w:r>
      <w:r w:rsidRPr="00852E27">
        <w:t>.</w:t>
      </w:r>
    </w:p>
    <w:p w:rsidR="00455505" w:rsidRPr="00852E27" w:rsidRDefault="00455505" w:rsidP="00455505">
      <w:pPr>
        <w:pStyle w:val="110"/>
        <w:spacing w:line="360" w:lineRule="auto"/>
      </w:pPr>
      <w:r w:rsidRPr="00852E27">
        <w:t>(Треугольник существует только тогда, когда сумма любых двух его сторон больше третьей.)</w:t>
      </w:r>
    </w:p>
    <w:p w:rsidR="00455505" w:rsidRPr="00852E27" w:rsidRDefault="00455505" w:rsidP="00455505">
      <w:pPr>
        <w:spacing w:line="360" w:lineRule="auto"/>
        <w:jc w:val="both"/>
        <w:rPr>
          <w:b/>
        </w:rPr>
      </w:pPr>
      <w:r w:rsidRPr="00852E27">
        <w:rPr>
          <w:b/>
        </w:rPr>
        <w:t>Билет № 18</w:t>
      </w:r>
    </w:p>
    <w:p w:rsidR="00455505" w:rsidRPr="00852E27" w:rsidRDefault="00455505" w:rsidP="00455505">
      <w:pPr>
        <w:pStyle w:val="110"/>
        <w:spacing w:line="360" w:lineRule="auto"/>
      </w:pPr>
      <w:r w:rsidRPr="00852E27">
        <w:t xml:space="preserve">Составьте программу </w:t>
      </w:r>
      <w:proofErr w:type="gramStart"/>
      <w:r w:rsidRPr="00852E27">
        <w:t>используя</w:t>
      </w:r>
      <w:proofErr w:type="gramEnd"/>
      <w:r w:rsidRPr="00852E27">
        <w:t xml:space="preserve"> условный оператор, в которой осуществляется нахождение </w:t>
      </w:r>
      <w:r w:rsidRPr="00852E27">
        <w:rPr>
          <w:b/>
        </w:rPr>
        <w:t>набольшего из трех</w:t>
      </w:r>
      <w:r w:rsidRPr="00852E27">
        <w:t xml:space="preserve"> целых чисел. Ввод чисел осуществляется с клавиатуры и вывод на экран монитора наибольшего числа.</w:t>
      </w:r>
    </w:p>
    <w:p w:rsidR="00455505" w:rsidRPr="00852E27" w:rsidRDefault="00455505" w:rsidP="00455505">
      <w:pPr>
        <w:spacing w:line="360" w:lineRule="auto"/>
        <w:jc w:val="both"/>
        <w:rPr>
          <w:b/>
        </w:rPr>
      </w:pPr>
      <w:r w:rsidRPr="00852E27">
        <w:rPr>
          <w:b/>
        </w:rPr>
        <w:t>Билет № 19</w:t>
      </w:r>
    </w:p>
    <w:p w:rsidR="00455505" w:rsidRPr="00852E27" w:rsidRDefault="00455505" w:rsidP="00455505">
      <w:pPr>
        <w:pStyle w:val="110"/>
        <w:spacing w:line="360" w:lineRule="auto"/>
      </w:pPr>
      <w:r w:rsidRPr="00852E27">
        <w:lastRenderedPageBreak/>
        <w:t xml:space="preserve">Составьте программу </w:t>
      </w:r>
      <w:proofErr w:type="gramStart"/>
      <w:r w:rsidRPr="00852E27">
        <w:t>используя</w:t>
      </w:r>
      <w:proofErr w:type="gramEnd"/>
      <w:r w:rsidRPr="00852E27">
        <w:t xml:space="preserve"> оператор цикла, в которой осуществляется вывод одной </w:t>
      </w:r>
      <w:r w:rsidRPr="00852E27">
        <w:rPr>
          <w:b/>
        </w:rPr>
        <w:t>текстовой фразы 7 раз</w:t>
      </w:r>
      <w:r w:rsidRPr="00852E27">
        <w:t>. Ввод текста осуществляется с клавиатуры и вывод на экран монитора этого текста 7 раз.</w:t>
      </w:r>
    </w:p>
    <w:p w:rsidR="00455505" w:rsidRPr="00852E27" w:rsidRDefault="00455505" w:rsidP="00455505">
      <w:pPr>
        <w:spacing w:line="360" w:lineRule="auto"/>
        <w:jc w:val="both"/>
        <w:rPr>
          <w:b/>
        </w:rPr>
      </w:pPr>
      <w:r w:rsidRPr="00852E27">
        <w:rPr>
          <w:b/>
        </w:rPr>
        <w:t>Билет № 20</w:t>
      </w:r>
    </w:p>
    <w:p w:rsidR="00455505" w:rsidRPr="00852E27" w:rsidRDefault="00455505" w:rsidP="00455505">
      <w:pPr>
        <w:pStyle w:val="110"/>
        <w:spacing w:line="360" w:lineRule="auto"/>
      </w:pPr>
      <w:r w:rsidRPr="00852E27">
        <w:t xml:space="preserve">Составьте программу </w:t>
      </w:r>
      <w:proofErr w:type="gramStart"/>
      <w:r w:rsidRPr="00852E27">
        <w:t>используя</w:t>
      </w:r>
      <w:proofErr w:type="gramEnd"/>
      <w:r w:rsidRPr="00852E27">
        <w:t xml:space="preserve"> оператор цикла, в которой осуществляется вывод одной </w:t>
      </w:r>
      <w:r w:rsidRPr="00852E27">
        <w:rPr>
          <w:b/>
        </w:rPr>
        <w:t>графической фигуры 5 раз</w:t>
      </w:r>
      <w:r w:rsidRPr="00852E27">
        <w:t>. Вывод на экран монитора графической фигуры 7 раз.</w:t>
      </w:r>
    </w:p>
    <w:p w:rsidR="00455505" w:rsidRPr="00852E27" w:rsidRDefault="00455505" w:rsidP="00455505">
      <w:pPr>
        <w:pStyle w:val="110"/>
        <w:spacing w:line="360" w:lineRule="auto"/>
      </w:pPr>
      <w:r w:rsidRPr="00852E27">
        <w:t>(окружность, или линия, или прямоугольник по выбору).</w:t>
      </w:r>
    </w:p>
    <w:p w:rsidR="00455505" w:rsidRPr="00852E27" w:rsidRDefault="00455505" w:rsidP="00455505">
      <w:pPr>
        <w:spacing w:line="360" w:lineRule="auto"/>
        <w:jc w:val="both"/>
        <w:rPr>
          <w:b/>
        </w:rPr>
      </w:pPr>
      <w:r w:rsidRPr="00852E27">
        <w:rPr>
          <w:b/>
        </w:rPr>
        <w:t>Билет № 21</w:t>
      </w:r>
    </w:p>
    <w:p w:rsidR="00455505" w:rsidRPr="00852E27" w:rsidRDefault="00455505" w:rsidP="00455505">
      <w:pPr>
        <w:pStyle w:val="110"/>
        <w:spacing w:line="360" w:lineRule="auto"/>
      </w:pPr>
      <w:r w:rsidRPr="00852E27">
        <w:t xml:space="preserve">Составьте программу </w:t>
      </w:r>
      <w:proofErr w:type="gramStart"/>
      <w:r w:rsidRPr="00852E27">
        <w:t>используя</w:t>
      </w:r>
      <w:proofErr w:type="gramEnd"/>
      <w:r w:rsidRPr="00852E27">
        <w:t xml:space="preserve"> оператор цикла, в которой осуществляется </w:t>
      </w:r>
      <w:r w:rsidRPr="00852E27">
        <w:rPr>
          <w:b/>
        </w:rPr>
        <w:t>движение  графической фигуры</w:t>
      </w:r>
      <w:r w:rsidRPr="00852E27">
        <w:t>. Вывод на экран монитора движение графической фигуры.</w:t>
      </w:r>
    </w:p>
    <w:p w:rsidR="00455505" w:rsidRPr="00852E27" w:rsidRDefault="00455505" w:rsidP="00455505">
      <w:pPr>
        <w:pStyle w:val="110"/>
        <w:spacing w:line="360" w:lineRule="auto"/>
      </w:pPr>
      <w:proofErr w:type="gramStart"/>
      <w:r w:rsidRPr="00852E27">
        <w:t>(окружность, или линия, или прямоугольник по выбору,</w:t>
      </w:r>
      <w:proofErr w:type="gramEnd"/>
    </w:p>
    <w:p w:rsidR="00455505" w:rsidRPr="00852E27" w:rsidRDefault="00455505" w:rsidP="00455505">
      <w:pPr>
        <w:pStyle w:val="110"/>
        <w:spacing w:line="360" w:lineRule="auto"/>
      </w:pPr>
      <w:r w:rsidRPr="00852E27">
        <w:t xml:space="preserve"> направление движение - любое).</w:t>
      </w:r>
    </w:p>
    <w:p w:rsidR="00455505" w:rsidRPr="00852E27" w:rsidRDefault="00455505" w:rsidP="00455505">
      <w:pPr>
        <w:spacing w:line="360" w:lineRule="auto"/>
        <w:jc w:val="both"/>
        <w:rPr>
          <w:b/>
        </w:rPr>
      </w:pPr>
      <w:r w:rsidRPr="00852E27">
        <w:rPr>
          <w:b/>
        </w:rPr>
        <w:t>Билет № 22</w:t>
      </w:r>
    </w:p>
    <w:p w:rsidR="00455505" w:rsidRPr="00852E27" w:rsidRDefault="00455505" w:rsidP="00455505">
      <w:pPr>
        <w:pStyle w:val="110"/>
        <w:spacing w:line="360" w:lineRule="auto"/>
      </w:pPr>
      <w:r w:rsidRPr="00852E27">
        <w:t xml:space="preserve">Составьте программу нахождения </w:t>
      </w:r>
      <w:r w:rsidRPr="00852E27">
        <w:rPr>
          <w:b/>
        </w:rPr>
        <w:t>суммы всех элементов массива</w:t>
      </w:r>
      <w:r w:rsidRPr="00852E27">
        <w:t xml:space="preserve">. Вывод элементов массива </w:t>
      </w:r>
      <w:r w:rsidRPr="00852E27">
        <w:rPr>
          <w:b/>
        </w:rPr>
        <w:t>с клавиатуры</w:t>
      </w:r>
      <w:r w:rsidRPr="00852E27">
        <w:t>, на экран монитора вывести элементы массива и сумму массива.</w:t>
      </w:r>
    </w:p>
    <w:p w:rsidR="00455505" w:rsidRPr="00852E27" w:rsidRDefault="00455505" w:rsidP="00455505">
      <w:pPr>
        <w:pStyle w:val="110"/>
        <w:spacing w:line="360" w:lineRule="auto"/>
      </w:pPr>
      <w:r w:rsidRPr="00852E27">
        <w:t>(работать с одномерным или двумерным массивом, выберите самостоятельно).</w:t>
      </w:r>
    </w:p>
    <w:p w:rsidR="00455505" w:rsidRPr="00852E27" w:rsidRDefault="00455505" w:rsidP="00455505">
      <w:pPr>
        <w:spacing w:line="360" w:lineRule="auto"/>
        <w:jc w:val="both"/>
        <w:rPr>
          <w:b/>
        </w:rPr>
      </w:pPr>
      <w:r w:rsidRPr="00852E27">
        <w:rPr>
          <w:b/>
        </w:rPr>
        <w:t>Билет № 23</w:t>
      </w:r>
    </w:p>
    <w:p w:rsidR="00455505" w:rsidRPr="00852E27" w:rsidRDefault="00455505" w:rsidP="00455505">
      <w:pPr>
        <w:pStyle w:val="110"/>
        <w:spacing w:line="360" w:lineRule="auto"/>
      </w:pPr>
      <w:r w:rsidRPr="00852E27">
        <w:t xml:space="preserve">Составьте программу нахождения </w:t>
      </w:r>
      <w:r w:rsidRPr="00852E27">
        <w:rPr>
          <w:b/>
        </w:rPr>
        <w:t>суммы всех элементов массива</w:t>
      </w:r>
      <w:r w:rsidRPr="00852E27">
        <w:t xml:space="preserve">. Вывод элементов массива осуществляется с помощью </w:t>
      </w:r>
      <w:r w:rsidRPr="00852E27">
        <w:rPr>
          <w:b/>
        </w:rPr>
        <w:t>генератора случайных чисел</w:t>
      </w:r>
      <w:r w:rsidRPr="00852E27">
        <w:t>, на экран монитора вывести элементы массива и сумму массива.</w:t>
      </w:r>
    </w:p>
    <w:p w:rsidR="00455505" w:rsidRPr="00852E27" w:rsidRDefault="00455505" w:rsidP="00455505">
      <w:pPr>
        <w:pStyle w:val="110"/>
        <w:spacing w:line="360" w:lineRule="auto"/>
      </w:pPr>
      <w:r w:rsidRPr="00852E27">
        <w:t>(работать с одномерным или двумерным массивом, выберите самостоятельно).</w:t>
      </w:r>
    </w:p>
    <w:p w:rsidR="00455505" w:rsidRPr="00852E27" w:rsidRDefault="00455505" w:rsidP="00455505">
      <w:pPr>
        <w:spacing w:line="360" w:lineRule="auto"/>
        <w:jc w:val="both"/>
        <w:rPr>
          <w:b/>
        </w:rPr>
      </w:pPr>
      <w:r w:rsidRPr="00852E27">
        <w:rPr>
          <w:b/>
        </w:rPr>
        <w:t>Билет № 24</w:t>
      </w:r>
    </w:p>
    <w:p w:rsidR="00455505" w:rsidRPr="00852E27" w:rsidRDefault="00455505" w:rsidP="00455505">
      <w:pPr>
        <w:pStyle w:val="110"/>
        <w:spacing w:line="360" w:lineRule="auto"/>
      </w:pPr>
      <w:r w:rsidRPr="00852E27">
        <w:t xml:space="preserve">Составьте программу </w:t>
      </w:r>
      <w:r w:rsidRPr="00852E27">
        <w:rPr>
          <w:b/>
        </w:rPr>
        <w:t>замены одного слова в тексте другим словом</w:t>
      </w:r>
      <w:r w:rsidRPr="00852E27">
        <w:t xml:space="preserve">. Вод текста не менее 5 слов осуществляется с клавиатуры. Ввод слова необходимо заменить вводится с клавиатуры и </w:t>
      </w:r>
      <w:proofErr w:type="gramStart"/>
      <w:r w:rsidRPr="00852E27">
        <w:t>слово</w:t>
      </w:r>
      <w:proofErr w:type="gramEnd"/>
      <w:r w:rsidRPr="00852E27">
        <w:t xml:space="preserve"> на которое необходимо заменить  также вводится с клавиатуры, на экран монитора выводится измененный текст.</w:t>
      </w:r>
    </w:p>
    <w:p w:rsidR="00455505" w:rsidRPr="00852E27" w:rsidRDefault="00455505" w:rsidP="00455505">
      <w:pPr>
        <w:pStyle w:val="110"/>
        <w:spacing w:line="360" w:lineRule="auto"/>
      </w:pPr>
      <w:r w:rsidRPr="00852E27">
        <w:rPr>
          <w:b/>
        </w:rPr>
        <w:t>Билет № 25</w:t>
      </w:r>
    </w:p>
    <w:p w:rsidR="00455505" w:rsidRPr="00852E27" w:rsidRDefault="00455505" w:rsidP="00455505">
      <w:pPr>
        <w:pStyle w:val="110"/>
        <w:spacing w:line="360" w:lineRule="auto"/>
      </w:pPr>
      <w:r w:rsidRPr="00852E27">
        <w:lastRenderedPageBreak/>
        <w:t xml:space="preserve">Составьте программу </w:t>
      </w:r>
      <w:r w:rsidRPr="00852E27">
        <w:rPr>
          <w:b/>
        </w:rPr>
        <w:t xml:space="preserve">замены буквы Б на букву </w:t>
      </w:r>
      <w:proofErr w:type="gramStart"/>
      <w:r w:rsidRPr="00852E27">
        <w:rPr>
          <w:b/>
        </w:rPr>
        <w:t>П</w:t>
      </w:r>
      <w:proofErr w:type="gramEnd"/>
      <w:r w:rsidRPr="00852E27">
        <w:rPr>
          <w:b/>
        </w:rPr>
        <w:t xml:space="preserve"> в слове БАБА</w:t>
      </w:r>
      <w:r w:rsidRPr="00852E27">
        <w:t>. Вод слова осуществляется с клавиатуры, на экран монитора выводится измененное слово.</w:t>
      </w:r>
    </w:p>
    <w:p w:rsidR="002941FD" w:rsidRPr="00AD41EA" w:rsidRDefault="002941FD" w:rsidP="002941FD"/>
    <w:p w:rsidR="00090997" w:rsidRPr="00531B78" w:rsidRDefault="00090997" w:rsidP="00531B78"/>
    <w:p w:rsidR="00833A40" w:rsidRPr="00531B78" w:rsidRDefault="00090997" w:rsidP="00531B78">
      <w:pPr>
        <w:pStyle w:val="1"/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531B78">
        <w:rPr>
          <w:rFonts w:ascii="Times New Roman" w:hAnsi="Times New Roman"/>
          <w:sz w:val="24"/>
          <w:szCs w:val="24"/>
        </w:rPr>
        <w:t>2.2</w:t>
      </w:r>
      <w:r w:rsidR="00833A40" w:rsidRPr="00531B78">
        <w:rPr>
          <w:rFonts w:ascii="Times New Roman" w:hAnsi="Times New Roman"/>
          <w:sz w:val="24"/>
          <w:szCs w:val="24"/>
        </w:rPr>
        <w:t xml:space="preserve">. </w:t>
      </w:r>
      <w:bookmarkEnd w:id="2"/>
      <w:r w:rsidR="00D70927" w:rsidRPr="00531B78">
        <w:rPr>
          <w:rFonts w:ascii="Times New Roman" w:hAnsi="Times New Roman"/>
          <w:sz w:val="24"/>
          <w:szCs w:val="24"/>
        </w:rPr>
        <w:t>Теоретические задания</w:t>
      </w:r>
      <w:r w:rsidR="00455505">
        <w:rPr>
          <w:rFonts w:ascii="Times New Roman" w:hAnsi="Times New Roman"/>
          <w:sz w:val="24"/>
          <w:szCs w:val="24"/>
        </w:rPr>
        <w:t xml:space="preserve"> к экзамену </w:t>
      </w:r>
      <w:proofErr w:type="gramStart"/>
      <w:r w:rsidR="00455505">
        <w:rPr>
          <w:rFonts w:ascii="Times New Roman" w:hAnsi="Times New Roman"/>
          <w:sz w:val="24"/>
          <w:szCs w:val="24"/>
        </w:rPr>
        <w:t>по</w:t>
      </w:r>
      <w:proofErr w:type="gramEnd"/>
      <w:r w:rsidR="00455505">
        <w:rPr>
          <w:rFonts w:ascii="Times New Roman" w:hAnsi="Times New Roman"/>
          <w:sz w:val="24"/>
          <w:szCs w:val="24"/>
        </w:rPr>
        <w:t xml:space="preserve"> ОП.16</w:t>
      </w:r>
    </w:p>
    <w:p w:rsidR="00ED1B61" w:rsidRPr="00531B78" w:rsidRDefault="00ED1B61" w:rsidP="00531B78"/>
    <w:p w:rsidR="00455505" w:rsidRPr="00852E27" w:rsidRDefault="00455505" w:rsidP="00455505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bookmarkStart w:id="3" w:name="_Toc316860042"/>
      <w:r w:rsidRPr="00852E27">
        <w:rPr>
          <w:rFonts w:ascii="Times New Roman" w:hAnsi="Times New Roman"/>
          <w:b/>
          <w:sz w:val="24"/>
          <w:szCs w:val="24"/>
        </w:rPr>
        <w:t>Что называется алгоритмом?</w:t>
      </w:r>
    </w:p>
    <w:p w:rsidR="00455505" w:rsidRPr="00852E27" w:rsidRDefault="00455505" w:rsidP="00455505">
      <w:pPr>
        <w:pStyle w:val="a7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>Алгоритм – описание последовательности действий (план), строгое исполнение которых приводит к решению поставленной задачи за конечное число шагов.</w:t>
      </w:r>
    </w:p>
    <w:p w:rsidR="00455505" w:rsidRPr="00852E27" w:rsidRDefault="00455505" w:rsidP="00455505">
      <w:pPr>
        <w:pStyle w:val="a7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>Алгоритм – описание последовательности действий (план), для решения задачи.</w:t>
      </w:r>
    </w:p>
    <w:p w:rsidR="00455505" w:rsidRPr="00852E27" w:rsidRDefault="00455505" w:rsidP="00455505">
      <w:pPr>
        <w:pStyle w:val="a7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>Алгоритм – примерный план для решения задачи.</w:t>
      </w:r>
    </w:p>
    <w:p w:rsidR="00455505" w:rsidRPr="00852E27" w:rsidRDefault="00455505" w:rsidP="00455505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2E27">
        <w:rPr>
          <w:rFonts w:ascii="Times New Roman" w:hAnsi="Times New Roman"/>
          <w:b/>
          <w:sz w:val="24"/>
          <w:szCs w:val="24"/>
        </w:rPr>
        <w:t>В каком разделе происходит описание переменных?</w:t>
      </w:r>
    </w:p>
    <w:p w:rsidR="00455505" w:rsidRPr="00852E27" w:rsidRDefault="00455505" w:rsidP="00455505">
      <w:pPr>
        <w:pStyle w:val="a7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  <w:lang w:val="en-US"/>
        </w:rPr>
        <w:t>Const</w:t>
      </w:r>
      <w:r w:rsidRPr="00852E27">
        <w:rPr>
          <w:rFonts w:ascii="Times New Roman" w:hAnsi="Times New Roman"/>
          <w:sz w:val="24"/>
          <w:szCs w:val="24"/>
        </w:rPr>
        <w:t>;</w:t>
      </w:r>
    </w:p>
    <w:p w:rsidR="00455505" w:rsidRPr="00852E27" w:rsidRDefault="00455505" w:rsidP="00455505">
      <w:pPr>
        <w:pStyle w:val="a7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52E27">
        <w:rPr>
          <w:rFonts w:ascii="Times New Roman" w:hAnsi="Times New Roman"/>
          <w:sz w:val="24"/>
          <w:szCs w:val="24"/>
          <w:lang w:val="en-US"/>
        </w:rPr>
        <w:t>Var</w:t>
      </w:r>
      <w:proofErr w:type="spellEnd"/>
      <w:r w:rsidRPr="00852E27">
        <w:rPr>
          <w:rFonts w:ascii="Times New Roman" w:hAnsi="Times New Roman"/>
          <w:sz w:val="24"/>
          <w:szCs w:val="24"/>
        </w:rPr>
        <w:t>;</w:t>
      </w:r>
    </w:p>
    <w:p w:rsidR="00455505" w:rsidRPr="00852E27" w:rsidRDefault="00455505" w:rsidP="00455505">
      <w:pPr>
        <w:pStyle w:val="a7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52E27">
        <w:rPr>
          <w:rFonts w:ascii="Times New Roman" w:hAnsi="Times New Roman"/>
          <w:sz w:val="24"/>
          <w:szCs w:val="24"/>
          <w:lang w:val="en-US"/>
        </w:rPr>
        <w:t>Vag</w:t>
      </w:r>
      <w:proofErr w:type="spellEnd"/>
      <w:r w:rsidRPr="00852E27">
        <w:rPr>
          <w:rFonts w:ascii="Times New Roman" w:hAnsi="Times New Roman"/>
          <w:sz w:val="24"/>
          <w:szCs w:val="24"/>
        </w:rPr>
        <w:t>.</w:t>
      </w:r>
    </w:p>
    <w:p w:rsidR="00455505" w:rsidRPr="00852E27" w:rsidRDefault="00455505" w:rsidP="00455505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2E27">
        <w:rPr>
          <w:rFonts w:ascii="Times New Roman" w:hAnsi="Times New Roman"/>
          <w:b/>
          <w:sz w:val="24"/>
          <w:szCs w:val="24"/>
        </w:rPr>
        <w:t>Чем характеризуется переменная?</w:t>
      </w:r>
    </w:p>
    <w:p w:rsidR="00455505" w:rsidRPr="00852E27" w:rsidRDefault="00455505" w:rsidP="00455505">
      <w:pPr>
        <w:pStyle w:val="a7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>Именем, типом, значением.</w:t>
      </w:r>
    </w:p>
    <w:p w:rsidR="00455505" w:rsidRPr="00852E27" w:rsidRDefault="00455505" w:rsidP="00455505">
      <w:pPr>
        <w:pStyle w:val="a7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>Именем, значением.</w:t>
      </w:r>
    </w:p>
    <w:p w:rsidR="00455505" w:rsidRPr="00852E27" w:rsidRDefault="00455505" w:rsidP="00455505">
      <w:pPr>
        <w:pStyle w:val="a7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>Значением, типом.</w:t>
      </w:r>
    </w:p>
    <w:p w:rsidR="00455505" w:rsidRPr="00852E27" w:rsidRDefault="00455505" w:rsidP="00455505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2E27">
        <w:rPr>
          <w:rFonts w:ascii="Times New Roman" w:hAnsi="Times New Roman"/>
          <w:b/>
          <w:sz w:val="24"/>
          <w:szCs w:val="24"/>
        </w:rPr>
        <w:t>Чем заканчивается программа?</w:t>
      </w:r>
    </w:p>
    <w:p w:rsidR="00455505" w:rsidRPr="00852E27" w:rsidRDefault="00455505" w:rsidP="00455505">
      <w:pPr>
        <w:pStyle w:val="a7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  <w:lang w:val="en-US"/>
        </w:rPr>
        <w:t>END</w:t>
      </w:r>
      <w:r w:rsidRPr="00852E27">
        <w:rPr>
          <w:rFonts w:ascii="Times New Roman" w:hAnsi="Times New Roman"/>
          <w:sz w:val="24"/>
          <w:szCs w:val="24"/>
        </w:rPr>
        <w:t>;</w:t>
      </w:r>
    </w:p>
    <w:p w:rsidR="00455505" w:rsidRPr="00852E27" w:rsidRDefault="00455505" w:rsidP="00455505">
      <w:pPr>
        <w:pStyle w:val="a7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52E27">
        <w:rPr>
          <w:rFonts w:ascii="Times New Roman" w:hAnsi="Times New Roman"/>
          <w:sz w:val="24"/>
          <w:szCs w:val="24"/>
          <w:lang w:val="en-US"/>
        </w:rPr>
        <w:t>Clrscr</w:t>
      </w:r>
      <w:proofErr w:type="spellEnd"/>
      <w:r w:rsidRPr="00852E27">
        <w:rPr>
          <w:rFonts w:ascii="Times New Roman" w:hAnsi="Times New Roman"/>
          <w:sz w:val="24"/>
          <w:szCs w:val="24"/>
        </w:rPr>
        <w:t>;</w:t>
      </w:r>
    </w:p>
    <w:p w:rsidR="00455505" w:rsidRPr="00852E27" w:rsidRDefault="00455505" w:rsidP="00455505">
      <w:pPr>
        <w:pStyle w:val="a7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52E27">
        <w:rPr>
          <w:rFonts w:ascii="Times New Roman" w:hAnsi="Times New Roman"/>
          <w:sz w:val="24"/>
          <w:szCs w:val="24"/>
          <w:lang w:val="en-US"/>
        </w:rPr>
        <w:t>Readln</w:t>
      </w:r>
      <w:proofErr w:type="spellEnd"/>
      <w:r w:rsidRPr="00852E27">
        <w:rPr>
          <w:rFonts w:ascii="Times New Roman" w:hAnsi="Times New Roman"/>
          <w:sz w:val="24"/>
          <w:szCs w:val="24"/>
        </w:rPr>
        <w:t>.</w:t>
      </w:r>
    </w:p>
    <w:p w:rsidR="00455505" w:rsidRPr="00852E27" w:rsidRDefault="00455505" w:rsidP="00455505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2E27">
        <w:rPr>
          <w:rFonts w:ascii="Times New Roman" w:hAnsi="Times New Roman"/>
          <w:b/>
          <w:sz w:val="24"/>
          <w:szCs w:val="24"/>
        </w:rPr>
        <w:t>Как записывается оператор вывода?</w:t>
      </w:r>
    </w:p>
    <w:p w:rsidR="00455505" w:rsidRPr="00852E27" w:rsidRDefault="00455505" w:rsidP="00455505">
      <w:pPr>
        <w:pStyle w:val="a7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52E27">
        <w:rPr>
          <w:rFonts w:ascii="Times New Roman" w:hAnsi="Times New Roman"/>
          <w:sz w:val="24"/>
          <w:szCs w:val="24"/>
          <w:lang w:val="en-US"/>
        </w:rPr>
        <w:t>Writeln</w:t>
      </w:r>
      <w:proofErr w:type="spellEnd"/>
      <w:r w:rsidRPr="00852E27">
        <w:rPr>
          <w:rFonts w:ascii="Times New Roman" w:hAnsi="Times New Roman"/>
          <w:sz w:val="24"/>
          <w:szCs w:val="24"/>
          <w:lang w:val="en-US"/>
        </w:rPr>
        <w:t xml:space="preserve"> ()</w:t>
      </w:r>
    </w:p>
    <w:p w:rsidR="00455505" w:rsidRPr="00852E27" w:rsidRDefault="00455505" w:rsidP="00455505">
      <w:pPr>
        <w:pStyle w:val="a7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52E27">
        <w:rPr>
          <w:rFonts w:ascii="Times New Roman" w:hAnsi="Times New Roman"/>
          <w:sz w:val="24"/>
          <w:szCs w:val="24"/>
          <w:lang w:val="en-US"/>
        </w:rPr>
        <w:lastRenderedPageBreak/>
        <w:t>Readkey</w:t>
      </w:r>
      <w:proofErr w:type="spellEnd"/>
      <w:r w:rsidRPr="00852E27">
        <w:rPr>
          <w:rFonts w:ascii="Times New Roman" w:hAnsi="Times New Roman"/>
          <w:sz w:val="24"/>
          <w:szCs w:val="24"/>
          <w:lang w:val="en-US"/>
        </w:rPr>
        <w:t>()</w:t>
      </w:r>
    </w:p>
    <w:p w:rsidR="00455505" w:rsidRPr="00852E27" w:rsidRDefault="00455505" w:rsidP="00455505">
      <w:pPr>
        <w:pStyle w:val="a7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52E27">
        <w:rPr>
          <w:rFonts w:ascii="Times New Roman" w:hAnsi="Times New Roman"/>
          <w:sz w:val="24"/>
          <w:szCs w:val="24"/>
          <w:lang w:val="en-US"/>
        </w:rPr>
        <w:t>Readln</w:t>
      </w:r>
      <w:proofErr w:type="spellEnd"/>
      <w:r w:rsidRPr="00852E27">
        <w:rPr>
          <w:rFonts w:ascii="Times New Roman" w:hAnsi="Times New Roman"/>
          <w:sz w:val="24"/>
          <w:szCs w:val="24"/>
          <w:lang w:val="en-US"/>
        </w:rPr>
        <w:t>()</w:t>
      </w:r>
    </w:p>
    <w:p w:rsidR="00455505" w:rsidRPr="00852E27" w:rsidRDefault="00455505" w:rsidP="00455505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2E27">
        <w:rPr>
          <w:rFonts w:ascii="Times New Roman" w:hAnsi="Times New Roman"/>
          <w:b/>
          <w:sz w:val="24"/>
          <w:szCs w:val="24"/>
        </w:rPr>
        <w:t>Как записывается оператор ввода?</w:t>
      </w:r>
    </w:p>
    <w:p w:rsidR="00455505" w:rsidRPr="00852E27" w:rsidRDefault="00455505" w:rsidP="00455505">
      <w:pPr>
        <w:pStyle w:val="a7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52E27">
        <w:rPr>
          <w:rFonts w:ascii="Times New Roman" w:hAnsi="Times New Roman"/>
          <w:sz w:val="24"/>
          <w:szCs w:val="24"/>
          <w:lang w:val="en-US"/>
        </w:rPr>
        <w:t>Writeln</w:t>
      </w:r>
      <w:proofErr w:type="spellEnd"/>
      <w:r w:rsidRPr="00852E27">
        <w:rPr>
          <w:rFonts w:ascii="Times New Roman" w:hAnsi="Times New Roman"/>
          <w:sz w:val="24"/>
          <w:szCs w:val="24"/>
          <w:lang w:val="en-US"/>
        </w:rPr>
        <w:t xml:space="preserve"> ()</w:t>
      </w:r>
    </w:p>
    <w:p w:rsidR="00455505" w:rsidRPr="00852E27" w:rsidRDefault="00455505" w:rsidP="00455505">
      <w:pPr>
        <w:pStyle w:val="a7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52E27">
        <w:rPr>
          <w:rFonts w:ascii="Times New Roman" w:hAnsi="Times New Roman"/>
          <w:sz w:val="24"/>
          <w:szCs w:val="24"/>
          <w:lang w:val="en-US"/>
        </w:rPr>
        <w:t>Readkey</w:t>
      </w:r>
      <w:proofErr w:type="spellEnd"/>
      <w:r w:rsidRPr="00852E27">
        <w:rPr>
          <w:rFonts w:ascii="Times New Roman" w:hAnsi="Times New Roman"/>
          <w:sz w:val="24"/>
          <w:szCs w:val="24"/>
          <w:lang w:val="en-US"/>
        </w:rPr>
        <w:t>()</w:t>
      </w:r>
    </w:p>
    <w:p w:rsidR="00455505" w:rsidRPr="00852E27" w:rsidRDefault="00455505" w:rsidP="00455505">
      <w:pPr>
        <w:pStyle w:val="a7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52E27">
        <w:rPr>
          <w:rFonts w:ascii="Times New Roman" w:hAnsi="Times New Roman"/>
          <w:sz w:val="24"/>
          <w:szCs w:val="24"/>
          <w:lang w:val="en-US"/>
        </w:rPr>
        <w:t>Readln</w:t>
      </w:r>
      <w:proofErr w:type="spellEnd"/>
      <w:r w:rsidRPr="00852E27">
        <w:rPr>
          <w:rFonts w:ascii="Times New Roman" w:hAnsi="Times New Roman"/>
          <w:sz w:val="24"/>
          <w:szCs w:val="24"/>
          <w:lang w:val="en-US"/>
        </w:rPr>
        <w:t>()</w:t>
      </w:r>
    </w:p>
    <w:p w:rsidR="00455505" w:rsidRPr="00852E27" w:rsidRDefault="00455505" w:rsidP="00455505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2E27">
        <w:rPr>
          <w:rFonts w:ascii="Times New Roman" w:hAnsi="Times New Roman"/>
          <w:b/>
          <w:sz w:val="24"/>
          <w:szCs w:val="24"/>
        </w:rPr>
        <w:t>Как записывается оператор присвоения?</w:t>
      </w:r>
    </w:p>
    <w:p w:rsidR="00455505" w:rsidRPr="00852E27" w:rsidRDefault="00455505" w:rsidP="00455505">
      <w:pPr>
        <w:pStyle w:val="a7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>а:=1;</w:t>
      </w:r>
    </w:p>
    <w:p w:rsidR="00455505" w:rsidRPr="00852E27" w:rsidRDefault="00455505" w:rsidP="00455505">
      <w:pPr>
        <w:pStyle w:val="a7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>а=1;</w:t>
      </w:r>
    </w:p>
    <w:p w:rsidR="00455505" w:rsidRPr="00852E27" w:rsidRDefault="00455505" w:rsidP="00455505">
      <w:pPr>
        <w:pStyle w:val="a7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>а=:1;</w:t>
      </w:r>
    </w:p>
    <w:p w:rsidR="00455505" w:rsidRPr="00852E27" w:rsidRDefault="00455505" w:rsidP="00455505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2E27">
        <w:rPr>
          <w:rFonts w:ascii="Times New Roman" w:hAnsi="Times New Roman"/>
          <w:b/>
          <w:sz w:val="24"/>
          <w:szCs w:val="24"/>
        </w:rPr>
        <w:t xml:space="preserve">Записать на языке </w:t>
      </w:r>
      <w:r w:rsidRPr="00852E27">
        <w:rPr>
          <w:rFonts w:ascii="Times New Roman" w:hAnsi="Times New Roman"/>
          <w:b/>
          <w:sz w:val="24"/>
          <w:szCs w:val="24"/>
          <w:lang w:val="en-US"/>
        </w:rPr>
        <w:t>Pascal</w:t>
      </w:r>
      <w:r w:rsidRPr="00852E27">
        <w:rPr>
          <w:rFonts w:ascii="Times New Roman" w:hAnsi="Times New Roman"/>
          <w:b/>
          <w:sz w:val="24"/>
          <w:szCs w:val="24"/>
        </w:rPr>
        <w:t xml:space="preserve"> следующее выражение</w:t>
      </w:r>
      <w:proofErr w:type="gramStart"/>
      <w:r w:rsidRPr="00852E27">
        <w:rPr>
          <w:rFonts w:ascii="Times New Roman" w:hAnsi="Times New Roman"/>
          <w:b/>
          <w:sz w:val="24"/>
          <w:szCs w:val="24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y=5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-10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x+2</m:t>
        </m:r>
      </m:oMath>
      <w:r w:rsidRPr="00852E27">
        <w:rPr>
          <w:rFonts w:ascii="Times New Roman" w:hAnsi="Times New Roman"/>
          <w:b/>
          <w:sz w:val="24"/>
          <w:szCs w:val="24"/>
        </w:rPr>
        <w:t>;</w:t>
      </w:r>
      <w:proofErr w:type="gramEnd"/>
    </w:p>
    <w:p w:rsidR="00455505" w:rsidRPr="00852E27" w:rsidRDefault="00455505" w:rsidP="00455505">
      <w:pPr>
        <w:pStyle w:val="a7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852E27">
        <w:rPr>
          <w:rFonts w:ascii="Times New Roman" w:hAnsi="Times New Roman"/>
          <w:i/>
          <w:sz w:val="24"/>
          <w:szCs w:val="24"/>
          <w:lang w:val="en-US"/>
        </w:rPr>
        <w:t>Y:=5*x*x+10*x+2</w:t>
      </w:r>
    </w:p>
    <w:p w:rsidR="00455505" w:rsidRPr="00852E27" w:rsidRDefault="00455505" w:rsidP="00455505">
      <w:pPr>
        <w:pStyle w:val="a7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852E27">
        <w:rPr>
          <w:rFonts w:ascii="Times New Roman" w:hAnsi="Times New Roman"/>
          <w:i/>
          <w:sz w:val="24"/>
          <w:szCs w:val="24"/>
          <w:lang w:val="en-US"/>
        </w:rPr>
        <w:t>Y:=5*x*x+10x+2</w:t>
      </w:r>
    </w:p>
    <w:p w:rsidR="00455505" w:rsidRPr="00852E27" w:rsidRDefault="00455505" w:rsidP="00455505">
      <w:pPr>
        <w:pStyle w:val="a7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852E27">
        <w:rPr>
          <w:rFonts w:ascii="Times New Roman" w:hAnsi="Times New Roman"/>
          <w:i/>
          <w:sz w:val="24"/>
          <w:szCs w:val="24"/>
          <w:lang w:val="en-US"/>
        </w:rPr>
        <w:t>Y:=5x*x+10x+2</w:t>
      </w:r>
    </w:p>
    <w:p w:rsidR="00455505" w:rsidRPr="00852E27" w:rsidRDefault="00455505" w:rsidP="00455505">
      <w:pPr>
        <w:pStyle w:val="a7"/>
        <w:spacing w:after="0" w:line="360" w:lineRule="auto"/>
        <w:ind w:left="0"/>
        <w:jc w:val="both"/>
        <w:rPr>
          <w:rFonts w:ascii="Times New Roman" w:hAnsi="Times New Roman"/>
          <w:i/>
          <w:sz w:val="24"/>
          <w:szCs w:val="24"/>
          <w:lang w:val="en-US"/>
        </w:rPr>
      </w:pPr>
    </w:p>
    <w:p w:rsidR="00455505" w:rsidRPr="00852E27" w:rsidRDefault="00455505" w:rsidP="00455505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2E27">
        <w:rPr>
          <w:rFonts w:ascii="Times New Roman" w:hAnsi="Times New Roman"/>
          <w:b/>
          <w:sz w:val="24"/>
          <w:szCs w:val="24"/>
        </w:rPr>
        <w:t>Имеется условный оператор:</w:t>
      </w:r>
    </w:p>
    <w:p w:rsidR="00455505" w:rsidRPr="00852E27" w:rsidRDefault="00455505" w:rsidP="00455505">
      <w:pPr>
        <w:pStyle w:val="a7"/>
        <w:spacing w:after="0" w:line="360" w:lineRule="auto"/>
        <w:ind w:left="0"/>
        <w:jc w:val="both"/>
        <w:rPr>
          <w:rFonts w:ascii="Times New Roman" w:hAnsi="Times New Roman"/>
          <w:b/>
          <w:i/>
          <w:sz w:val="24"/>
          <w:szCs w:val="24"/>
          <w:lang w:val="en-US"/>
        </w:rPr>
      </w:pPr>
      <w:r w:rsidRPr="00852E27">
        <w:rPr>
          <w:rFonts w:ascii="Times New Roman" w:hAnsi="Times New Roman"/>
          <w:b/>
          <w:i/>
          <w:sz w:val="24"/>
          <w:szCs w:val="24"/>
          <w:lang w:val="en-US"/>
        </w:rPr>
        <w:t xml:space="preserve">If D&lt;&gt;10 Then </w:t>
      </w:r>
      <w:proofErr w:type="spellStart"/>
      <w:r w:rsidRPr="00852E27">
        <w:rPr>
          <w:rFonts w:ascii="Times New Roman" w:hAnsi="Times New Roman"/>
          <w:b/>
          <w:i/>
          <w:sz w:val="24"/>
          <w:szCs w:val="24"/>
          <w:lang w:val="en-US"/>
        </w:rPr>
        <w:t>writeln</w:t>
      </w:r>
      <w:proofErr w:type="spellEnd"/>
      <w:r w:rsidRPr="00852E27">
        <w:rPr>
          <w:rFonts w:ascii="Times New Roman" w:hAnsi="Times New Roman"/>
          <w:b/>
          <w:i/>
          <w:sz w:val="24"/>
          <w:szCs w:val="24"/>
          <w:lang w:val="en-US"/>
        </w:rPr>
        <w:t xml:space="preserve"> (‘</w:t>
      </w:r>
      <w:r w:rsidRPr="00852E27">
        <w:rPr>
          <w:rFonts w:ascii="Times New Roman" w:hAnsi="Times New Roman"/>
          <w:b/>
          <w:i/>
          <w:sz w:val="24"/>
          <w:szCs w:val="24"/>
        </w:rPr>
        <w:t>Ура</w:t>
      </w:r>
      <w:r w:rsidRPr="00852E27">
        <w:rPr>
          <w:rFonts w:ascii="Times New Roman" w:hAnsi="Times New Roman"/>
          <w:b/>
          <w:i/>
          <w:sz w:val="24"/>
          <w:szCs w:val="24"/>
          <w:lang w:val="en-US"/>
        </w:rPr>
        <w:t xml:space="preserve">’) Else </w:t>
      </w:r>
      <w:proofErr w:type="spellStart"/>
      <w:r w:rsidRPr="00852E27">
        <w:rPr>
          <w:rFonts w:ascii="Times New Roman" w:hAnsi="Times New Roman"/>
          <w:b/>
          <w:i/>
          <w:sz w:val="24"/>
          <w:szCs w:val="24"/>
          <w:lang w:val="en-US"/>
        </w:rPr>
        <w:t>writeln</w:t>
      </w:r>
      <w:proofErr w:type="spellEnd"/>
      <w:r w:rsidRPr="00852E27">
        <w:rPr>
          <w:rFonts w:ascii="Times New Roman" w:hAnsi="Times New Roman"/>
          <w:b/>
          <w:i/>
          <w:sz w:val="24"/>
          <w:szCs w:val="24"/>
          <w:lang w:val="en-US"/>
        </w:rPr>
        <w:t xml:space="preserve"> (‘</w:t>
      </w:r>
      <w:r w:rsidRPr="00852E27">
        <w:rPr>
          <w:rFonts w:ascii="Times New Roman" w:hAnsi="Times New Roman"/>
          <w:b/>
          <w:i/>
          <w:sz w:val="24"/>
          <w:szCs w:val="24"/>
        </w:rPr>
        <w:t>Плохо</w:t>
      </w:r>
      <w:r w:rsidRPr="00852E27">
        <w:rPr>
          <w:rFonts w:ascii="Times New Roman" w:hAnsi="Times New Roman"/>
          <w:b/>
          <w:i/>
          <w:sz w:val="24"/>
          <w:szCs w:val="24"/>
          <w:lang w:val="en-US"/>
        </w:rPr>
        <w:t>…’);</w:t>
      </w:r>
    </w:p>
    <w:p w:rsidR="00455505" w:rsidRPr="00852E27" w:rsidRDefault="00455505" w:rsidP="00455505">
      <w:pPr>
        <w:pStyle w:val="a7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852E27">
        <w:rPr>
          <w:rFonts w:ascii="Times New Roman" w:hAnsi="Times New Roman"/>
          <w:b/>
          <w:sz w:val="24"/>
          <w:szCs w:val="24"/>
        </w:rPr>
        <w:t>Можно ли заменить его следующими операторами:</w:t>
      </w:r>
    </w:p>
    <w:p w:rsidR="00455505" w:rsidRPr="00852E27" w:rsidRDefault="00455505" w:rsidP="00455505">
      <w:pPr>
        <w:pStyle w:val="a7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i/>
          <w:sz w:val="24"/>
          <w:szCs w:val="24"/>
          <w:lang w:val="en-US"/>
        </w:rPr>
        <w:t xml:space="preserve">If D&lt;&gt;10 Then </w:t>
      </w:r>
      <w:proofErr w:type="spellStart"/>
      <w:r w:rsidRPr="00852E27">
        <w:rPr>
          <w:rFonts w:ascii="Times New Roman" w:hAnsi="Times New Roman"/>
          <w:i/>
          <w:sz w:val="24"/>
          <w:szCs w:val="24"/>
          <w:lang w:val="en-US"/>
        </w:rPr>
        <w:t>writeln</w:t>
      </w:r>
      <w:proofErr w:type="spellEnd"/>
      <w:r w:rsidRPr="00852E27">
        <w:rPr>
          <w:rFonts w:ascii="Times New Roman" w:hAnsi="Times New Roman"/>
          <w:i/>
          <w:sz w:val="24"/>
          <w:szCs w:val="24"/>
          <w:lang w:val="en-US"/>
        </w:rPr>
        <w:t xml:space="preserve"> (‘</w:t>
      </w:r>
      <w:r w:rsidRPr="00852E27">
        <w:rPr>
          <w:rFonts w:ascii="Times New Roman" w:hAnsi="Times New Roman"/>
          <w:i/>
          <w:sz w:val="24"/>
          <w:szCs w:val="24"/>
        </w:rPr>
        <w:t>Плохо</w:t>
      </w:r>
      <w:r w:rsidRPr="00852E27">
        <w:rPr>
          <w:rFonts w:ascii="Times New Roman" w:hAnsi="Times New Roman"/>
          <w:i/>
          <w:sz w:val="24"/>
          <w:szCs w:val="24"/>
          <w:lang w:val="en-US"/>
        </w:rPr>
        <w:t xml:space="preserve">…’) Else </w:t>
      </w:r>
      <w:proofErr w:type="spellStart"/>
      <w:r w:rsidRPr="00852E27">
        <w:rPr>
          <w:rFonts w:ascii="Times New Roman" w:hAnsi="Times New Roman"/>
          <w:i/>
          <w:sz w:val="24"/>
          <w:szCs w:val="24"/>
          <w:lang w:val="en-US"/>
        </w:rPr>
        <w:t>writeln</w:t>
      </w:r>
      <w:proofErr w:type="spellEnd"/>
      <w:r w:rsidRPr="00852E27">
        <w:rPr>
          <w:rFonts w:ascii="Times New Roman" w:hAnsi="Times New Roman"/>
          <w:i/>
          <w:sz w:val="24"/>
          <w:szCs w:val="24"/>
          <w:lang w:val="en-US"/>
        </w:rPr>
        <w:t xml:space="preserve"> (‘</w:t>
      </w:r>
      <w:r w:rsidRPr="00852E27">
        <w:rPr>
          <w:rFonts w:ascii="Times New Roman" w:hAnsi="Times New Roman"/>
          <w:i/>
          <w:sz w:val="24"/>
          <w:szCs w:val="24"/>
        </w:rPr>
        <w:t>Ура</w:t>
      </w:r>
      <w:r w:rsidRPr="00852E27">
        <w:rPr>
          <w:rFonts w:ascii="Times New Roman" w:hAnsi="Times New Roman"/>
          <w:i/>
          <w:sz w:val="24"/>
          <w:szCs w:val="24"/>
          <w:lang w:val="en-US"/>
        </w:rPr>
        <w:t>’);</w:t>
      </w:r>
    </w:p>
    <w:p w:rsidR="00455505" w:rsidRPr="00852E27" w:rsidRDefault="00455505" w:rsidP="00455505">
      <w:pPr>
        <w:pStyle w:val="a7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852E27">
        <w:rPr>
          <w:rFonts w:ascii="Times New Roman" w:hAnsi="Times New Roman"/>
          <w:i/>
          <w:sz w:val="24"/>
          <w:szCs w:val="24"/>
          <w:lang w:val="en-US"/>
        </w:rPr>
        <w:t xml:space="preserve">If Not(D=10) Then </w:t>
      </w:r>
      <w:proofErr w:type="spellStart"/>
      <w:r w:rsidRPr="00852E27">
        <w:rPr>
          <w:rFonts w:ascii="Times New Roman" w:hAnsi="Times New Roman"/>
          <w:i/>
          <w:sz w:val="24"/>
          <w:szCs w:val="24"/>
          <w:lang w:val="en-US"/>
        </w:rPr>
        <w:t>writeln</w:t>
      </w:r>
      <w:proofErr w:type="spellEnd"/>
      <w:r w:rsidRPr="00852E27">
        <w:rPr>
          <w:rFonts w:ascii="Times New Roman" w:hAnsi="Times New Roman"/>
          <w:i/>
          <w:sz w:val="24"/>
          <w:szCs w:val="24"/>
          <w:lang w:val="en-US"/>
        </w:rPr>
        <w:t xml:space="preserve"> (‘</w:t>
      </w:r>
      <w:r w:rsidRPr="00852E27">
        <w:rPr>
          <w:rFonts w:ascii="Times New Roman" w:hAnsi="Times New Roman"/>
          <w:i/>
          <w:sz w:val="24"/>
          <w:szCs w:val="24"/>
        </w:rPr>
        <w:t>Плохо</w:t>
      </w:r>
      <w:r w:rsidRPr="00852E27">
        <w:rPr>
          <w:rFonts w:ascii="Times New Roman" w:hAnsi="Times New Roman"/>
          <w:i/>
          <w:sz w:val="24"/>
          <w:szCs w:val="24"/>
          <w:lang w:val="en-US"/>
        </w:rPr>
        <w:t xml:space="preserve">…’) Else </w:t>
      </w:r>
      <w:proofErr w:type="spellStart"/>
      <w:r w:rsidRPr="00852E27">
        <w:rPr>
          <w:rFonts w:ascii="Times New Roman" w:hAnsi="Times New Roman"/>
          <w:i/>
          <w:sz w:val="24"/>
          <w:szCs w:val="24"/>
          <w:lang w:val="en-US"/>
        </w:rPr>
        <w:t>writeln</w:t>
      </w:r>
      <w:proofErr w:type="spellEnd"/>
      <w:r w:rsidRPr="00852E27">
        <w:rPr>
          <w:rFonts w:ascii="Times New Roman" w:hAnsi="Times New Roman"/>
          <w:i/>
          <w:sz w:val="24"/>
          <w:szCs w:val="24"/>
          <w:lang w:val="en-US"/>
        </w:rPr>
        <w:t xml:space="preserve"> (‘</w:t>
      </w:r>
      <w:r w:rsidRPr="00852E27">
        <w:rPr>
          <w:rFonts w:ascii="Times New Roman" w:hAnsi="Times New Roman"/>
          <w:i/>
          <w:sz w:val="24"/>
          <w:szCs w:val="24"/>
        </w:rPr>
        <w:t>Ура</w:t>
      </w:r>
      <w:r w:rsidRPr="00852E27">
        <w:rPr>
          <w:rFonts w:ascii="Times New Roman" w:hAnsi="Times New Roman"/>
          <w:i/>
          <w:sz w:val="24"/>
          <w:szCs w:val="24"/>
          <w:lang w:val="en-US"/>
        </w:rPr>
        <w:t>’);</w:t>
      </w:r>
    </w:p>
    <w:p w:rsidR="00455505" w:rsidRPr="00852E27" w:rsidRDefault="00455505" w:rsidP="00455505">
      <w:pPr>
        <w:pStyle w:val="a7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852E27">
        <w:rPr>
          <w:rFonts w:ascii="Times New Roman" w:hAnsi="Times New Roman"/>
          <w:i/>
          <w:sz w:val="24"/>
          <w:szCs w:val="24"/>
          <w:lang w:val="en-US"/>
        </w:rPr>
        <w:t xml:space="preserve">If Not(D&lt;&gt;10) Then </w:t>
      </w:r>
      <w:proofErr w:type="spellStart"/>
      <w:r w:rsidRPr="00852E27">
        <w:rPr>
          <w:rFonts w:ascii="Times New Roman" w:hAnsi="Times New Roman"/>
          <w:i/>
          <w:sz w:val="24"/>
          <w:szCs w:val="24"/>
          <w:lang w:val="en-US"/>
        </w:rPr>
        <w:t>writeln</w:t>
      </w:r>
      <w:proofErr w:type="spellEnd"/>
      <w:r w:rsidRPr="00852E27">
        <w:rPr>
          <w:rFonts w:ascii="Times New Roman" w:hAnsi="Times New Roman"/>
          <w:i/>
          <w:sz w:val="24"/>
          <w:szCs w:val="24"/>
          <w:lang w:val="en-US"/>
        </w:rPr>
        <w:t xml:space="preserve"> (‘</w:t>
      </w:r>
      <w:r w:rsidRPr="00852E27">
        <w:rPr>
          <w:rFonts w:ascii="Times New Roman" w:hAnsi="Times New Roman"/>
          <w:i/>
          <w:sz w:val="24"/>
          <w:szCs w:val="24"/>
        </w:rPr>
        <w:t>Плохо</w:t>
      </w:r>
      <w:r w:rsidRPr="00852E27">
        <w:rPr>
          <w:rFonts w:ascii="Times New Roman" w:hAnsi="Times New Roman"/>
          <w:i/>
          <w:sz w:val="24"/>
          <w:szCs w:val="24"/>
          <w:lang w:val="en-US"/>
        </w:rPr>
        <w:t xml:space="preserve">…’) Else </w:t>
      </w:r>
      <w:proofErr w:type="spellStart"/>
      <w:r w:rsidRPr="00852E27">
        <w:rPr>
          <w:rFonts w:ascii="Times New Roman" w:hAnsi="Times New Roman"/>
          <w:i/>
          <w:sz w:val="24"/>
          <w:szCs w:val="24"/>
          <w:lang w:val="en-US"/>
        </w:rPr>
        <w:t>writeln</w:t>
      </w:r>
      <w:proofErr w:type="spellEnd"/>
      <w:r w:rsidRPr="00852E27">
        <w:rPr>
          <w:rFonts w:ascii="Times New Roman" w:hAnsi="Times New Roman"/>
          <w:i/>
          <w:sz w:val="24"/>
          <w:szCs w:val="24"/>
          <w:lang w:val="en-US"/>
        </w:rPr>
        <w:t xml:space="preserve"> (‘</w:t>
      </w:r>
      <w:r w:rsidRPr="00852E27">
        <w:rPr>
          <w:rFonts w:ascii="Times New Roman" w:hAnsi="Times New Roman"/>
          <w:i/>
          <w:sz w:val="24"/>
          <w:szCs w:val="24"/>
        </w:rPr>
        <w:t>Ура</w:t>
      </w:r>
      <w:r w:rsidRPr="00852E27">
        <w:rPr>
          <w:rFonts w:ascii="Times New Roman" w:hAnsi="Times New Roman"/>
          <w:i/>
          <w:sz w:val="24"/>
          <w:szCs w:val="24"/>
          <w:lang w:val="en-US"/>
        </w:rPr>
        <w:t>’);</w:t>
      </w:r>
    </w:p>
    <w:p w:rsidR="00455505" w:rsidRPr="00852E27" w:rsidRDefault="00455505" w:rsidP="00455505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2E27">
        <w:rPr>
          <w:rFonts w:ascii="Times New Roman" w:hAnsi="Times New Roman"/>
          <w:b/>
          <w:sz w:val="24"/>
          <w:szCs w:val="24"/>
        </w:rPr>
        <w:t>Как записывается в Паскале простое условие ≠:</w:t>
      </w:r>
    </w:p>
    <w:p w:rsidR="00455505" w:rsidRPr="00852E27" w:rsidRDefault="00455505" w:rsidP="00455505">
      <w:pPr>
        <w:pStyle w:val="a7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>≠</w:t>
      </w:r>
    </w:p>
    <w:p w:rsidR="00455505" w:rsidRPr="00852E27" w:rsidRDefault="00455505" w:rsidP="00455505">
      <w:pPr>
        <w:pStyle w:val="a7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  <w:lang w:val="en-US"/>
        </w:rPr>
        <w:t>&lt;&gt;</w:t>
      </w:r>
    </w:p>
    <w:p w:rsidR="00455505" w:rsidRPr="00852E27" w:rsidRDefault="00455505" w:rsidP="00455505">
      <w:pPr>
        <w:pStyle w:val="a7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lastRenderedPageBreak/>
        <w:t>:=</w:t>
      </w:r>
    </w:p>
    <w:p w:rsidR="00455505" w:rsidRPr="00852E27" w:rsidRDefault="00455505" w:rsidP="00455505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2E27">
        <w:rPr>
          <w:rFonts w:ascii="Times New Roman" w:hAnsi="Times New Roman"/>
          <w:b/>
          <w:sz w:val="24"/>
          <w:szCs w:val="24"/>
        </w:rPr>
        <w:t>Формат полного оператора ветвления следующий:</w:t>
      </w:r>
    </w:p>
    <w:p w:rsidR="00455505" w:rsidRPr="00852E27" w:rsidRDefault="00455505" w:rsidP="00455505">
      <w:pPr>
        <w:pStyle w:val="a7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b/>
          <w:i/>
          <w:sz w:val="24"/>
          <w:szCs w:val="24"/>
          <w:lang w:val="en-US"/>
        </w:rPr>
        <w:t>If</w:t>
      </w:r>
      <w:r w:rsidRPr="00852E27">
        <w:rPr>
          <w:rFonts w:ascii="Times New Roman" w:hAnsi="Times New Roman"/>
          <w:b/>
          <w:sz w:val="24"/>
          <w:szCs w:val="24"/>
        </w:rPr>
        <w:t xml:space="preserve"> </w:t>
      </w:r>
      <w:r w:rsidRPr="00852E27">
        <w:rPr>
          <w:rFonts w:ascii="Times New Roman" w:hAnsi="Times New Roman"/>
          <w:sz w:val="24"/>
          <w:szCs w:val="24"/>
        </w:rPr>
        <w:t xml:space="preserve">&lt;логическое выражение&gt;  </w:t>
      </w:r>
      <w:r w:rsidRPr="00852E27">
        <w:rPr>
          <w:rFonts w:ascii="Times New Roman" w:hAnsi="Times New Roman"/>
          <w:b/>
          <w:i/>
          <w:sz w:val="24"/>
          <w:szCs w:val="24"/>
          <w:lang w:val="en-US"/>
        </w:rPr>
        <w:t>else</w:t>
      </w:r>
      <w:r w:rsidRPr="00852E27">
        <w:rPr>
          <w:rFonts w:ascii="Times New Roman" w:hAnsi="Times New Roman"/>
          <w:sz w:val="24"/>
          <w:szCs w:val="24"/>
        </w:rPr>
        <w:t xml:space="preserve"> &lt;оператор2&gt;;</w:t>
      </w:r>
    </w:p>
    <w:p w:rsidR="00455505" w:rsidRPr="00852E27" w:rsidRDefault="00455505" w:rsidP="00455505">
      <w:pPr>
        <w:pStyle w:val="a7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b/>
          <w:i/>
          <w:sz w:val="24"/>
          <w:szCs w:val="24"/>
          <w:lang w:val="en-US"/>
        </w:rPr>
        <w:t>If</w:t>
      </w:r>
      <w:r w:rsidRPr="00852E27">
        <w:rPr>
          <w:rFonts w:ascii="Times New Roman" w:hAnsi="Times New Roman"/>
          <w:b/>
          <w:sz w:val="24"/>
          <w:szCs w:val="24"/>
        </w:rPr>
        <w:t xml:space="preserve"> </w:t>
      </w:r>
      <w:r w:rsidRPr="00852E27">
        <w:rPr>
          <w:rFonts w:ascii="Times New Roman" w:hAnsi="Times New Roman"/>
          <w:sz w:val="24"/>
          <w:szCs w:val="24"/>
        </w:rPr>
        <w:t xml:space="preserve">&lt;логическое выражение&gt; </w:t>
      </w:r>
      <w:r w:rsidRPr="00852E27">
        <w:rPr>
          <w:rFonts w:ascii="Times New Roman" w:hAnsi="Times New Roman"/>
          <w:b/>
          <w:i/>
          <w:sz w:val="24"/>
          <w:szCs w:val="24"/>
          <w:lang w:val="en-US"/>
        </w:rPr>
        <w:t>then</w:t>
      </w:r>
      <w:r w:rsidRPr="00852E27">
        <w:rPr>
          <w:rFonts w:ascii="Times New Roman" w:hAnsi="Times New Roman"/>
          <w:sz w:val="24"/>
          <w:szCs w:val="24"/>
        </w:rPr>
        <w:t xml:space="preserve">  &lt;оператор1&gt; </w:t>
      </w:r>
      <w:r w:rsidRPr="00852E27">
        <w:rPr>
          <w:rFonts w:ascii="Times New Roman" w:hAnsi="Times New Roman"/>
          <w:b/>
          <w:i/>
          <w:sz w:val="24"/>
          <w:szCs w:val="24"/>
          <w:lang w:val="en-US"/>
        </w:rPr>
        <w:t>else</w:t>
      </w:r>
      <w:r w:rsidRPr="00852E27">
        <w:rPr>
          <w:rFonts w:ascii="Times New Roman" w:hAnsi="Times New Roman"/>
          <w:sz w:val="24"/>
          <w:szCs w:val="24"/>
        </w:rPr>
        <w:t xml:space="preserve"> &lt;оператор2&gt;;</w:t>
      </w:r>
    </w:p>
    <w:p w:rsidR="00455505" w:rsidRPr="00852E27" w:rsidRDefault="00455505" w:rsidP="00455505">
      <w:pPr>
        <w:pStyle w:val="a7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b/>
          <w:i/>
          <w:sz w:val="24"/>
          <w:szCs w:val="24"/>
          <w:lang w:val="en-US"/>
        </w:rPr>
        <w:t>If</w:t>
      </w:r>
      <w:r w:rsidRPr="00852E27">
        <w:rPr>
          <w:rFonts w:ascii="Times New Roman" w:hAnsi="Times New Roman"/>
          <w:b/>
          <w:sz w:val="24"/>
          <w:szCs w:val="24"/>
        </w:rPr>
        <w:t xml:space="preserve"> </w:t>
      </w:r>
      <w:r w:rsidRPr="00852E27">
        <w:rPr>
          <w:rFonts w:ascii="Times New Roman" w:hAnsi="Times New Roman"/>
          <w:sz w:val="24"/>
          <w:szCs w:val="24"/>
        </w:rPr>
        <w:t xml:space="preserve">&lt;логическое выражение&gt; </w:t>
      </w:r>
      <w:r w:rsidRPr="00852E27">
        <w:rPr>
          <w:rFonts w:ascii="Times New Roman" w:hAnsi="Times New Roman"/>
          <w:b/>
          <w:i/>
          <w:sz w:val="24"/>
          <w:szCs w:val="24"/>
          <w:lang w:val="en-US"/>
        </w:rPr>
        <w:t>then</w:t>
      </w:r>
      <w:r w:rsidRPr="00852E27">
        <w:rPr>
          <w:rFonts w:ascii="Times New Roman" w:hAnsi="Times New Roman"/>
          <w:sz w:val="24"/>
          <w:szCs w:val="24"/>
        </w:rPr>
        <w:t xml:space="preserve">  &lt;оператор1&gt;;</w:t>
      </w:r>
    </w:p>
    <w:p w:rsidR="00455505" w:rsidRPr="00852E27" w:rsidRDefault="00455505" w:rsidP="00455505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2E27">
        <w:rPr>
          <w:rFonts w:ascii="Times New Roman" w:hAnsi="Times New Roman"/>
          <w:b/>
          <w:sz w:val="24"/>
          <w:szCs w:val="24"/>
        </w:rPr>
        <w:t>Оператор цикла с предусловием в Паскале имеет  следующий формат:</w:t>
      </w:r>
    </w:p>
    <w:p w:rsidR="00455505" w:rsidRPr="00852E27" w:rsidRDefault="00455505" w:rsidP="00455505">
      <w:pPr>
        <w:pStyle w:val="a7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b/>
          <w:i/>
          <w:sz w:val="24"/>
          <w:szCs w:val="24"/>
          <w:lang w:val="en-US"/>
        </w:rPr>
        <w:t>Write</w:t>
      </w:r>
      <w:r w:rsidRPr="00852E27">
        <w:rPr>
          <w:rFonts w:ascii="Times New Roman" w:hAnsi="Times New Roman"/>
          <w:sz w:val="24"/>
          <w:szCs w:val="24"/>
          <w:lang w:val="en-US"/>
        </w:rPr>
        <w:t>&lt;</w:t>
      </w:r>
      <w:r w:rsidRPr="00852E27">
        <w:rPr>
          <w:rFonts w:ascii="Times New Roman" w:hAnsi="Times New Roman"/>
          <w:sz w:val="24"/>
          <w:szCs w:val="24"/>
        </w:rPr>
        <w:t>выражение</w:t>
      </w:r>
      <w:r w:rsidRPr="00852E27">
        <w:rPr>
          <w:rFonts w:ascii="Times New Roman" w:hAnsi="Times New Roman"/>
          <w:sz w:val="24"/>
          <w:szCs w:val="24"/>
          <w:lang w:val="en-US"/>
        </w:rPr>
        <w:t xml:space="preserve">&gt; </w:t>
      </w:r>
      <w:r w:rsidRPr="00852E27">
        <w:rPr>
          <w:rFonts w:ascii="Times New Roman" w:hAnsi="Times New Roman"/>
          <w:b/>
          <w:i/>
          <w:sz w:val="24"/>
          <w:szCs w:val="24"/>
          <w:lang w:val="en-US"/>
        </w:rPr>
        <w:t>do</w:t>
      </w:r>
      <w:r w:rsidRPr="00852E27">
        <w:rPr>
          <w:rFonts w:ascii="Times New Roman" w:hAnsi="Times New Roman"/>
          <w:sz w:val="24"/>
          <w:szCs w:val="24"/>
          <w:lang w:val="en-US"/>
        </w:rPr>
        <w:t xml:space="preserve"> &lt;</w:t>
      </w:r>
      <w:r w:rsidRPr="00852E27">
        <w:rPr>
          <w:rFonts w:ascii="Times New Roman" w:hAnsi="Times New Roman"/>
          <w:sz w:val="24"/>
          <w:szCs w:val="24"/>
        </w:rPr>
        <w:t>оператор</w:t>
      </w:r>
      <w:r w:rsidRPr="00852E27">
        <w:rPr>
          <w:rFonts w:ascii="Times New Roman" w:hAnsi="Times New Roman"/>
          <w:sz w:val="24"/>
          <w:szCs w:val="24"/>
          <w:lang w:val="en-US"/>
        </w:rPr>
        <w:t>&gt;;</w:t>
      </w:r>
    </w:p>
    <w:p w:rsidR="00455505" w:rsidRPr="00852E27" w:rsidRDefault="00455505" w:rsidP="00455505">
      <w:pPr>
        <w:pStyle w:val="a7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52E27">
        <w:rPr>
          <w:rFonts w:ascii="Times New Roman" w:hAnsi="Times New Roman"/>
          <w:b/>
          <w:i/>
          <w:sz w:val="24"/>
          <w:szCs w:val="24"/>
          <w:lang w:val="en-US"/>
        </w:rPr>
        <w:t>Writeln</w:t>
      </w:r>
      <w:proofErr w:type="spellEnd"/>
      <w:r w:rsidRPr="00852E27">
        <w:rPr>
          <w:rFonts w:ascii="Times New Roman" w:hAnsi="Times New Roman"/>
          <w:sz w:val="24"/>
          <w:szCs w:val="24"/>
          <w:lang w:val="en-US"/>
        </w:rPr>
        <w:t xml:space="preserve"> &lt;</w:t>
      </w:r>
      <w:r w:rsidRPr="00852E27">
        <w:rPr>
          <w:rFonts w:ascii="Times New Roman" w:hAnsi="Times New Roman"/>
          <w:sz w:val="24"/>
          <w:szCs w:val="24"/>
        </w:rPr>
        <w:t>выражение</w:t>
      </w:r>
      <w:r w:rsidRPr="00852E27">
        <w:rPr>
          <w:rFonts w:ascii="Times New Roman" w:hAnsi="Times New Roman"/>
          <w:sz w:val="24"/>
          <w:szCs w:val="24"/>
          <w:lang w:val="en-US"/>
        </w:rPr>
        <w:t xml:space="preserve">&gt; </w:t>
      </w:r>
      <w:r w:rsidRPr="00852E27">
        <w:rPr>
          <w:rFonts w:ascii="Times New Roman" w:hAnsi="Times New Roman"/>
          <w:b/>
          <w:i/>
          <w:sz w:val="24"/>
          <w:szCs w:val="24"/>
          <w:lang w:val="en-US"/>
        </w:rPr>
        <w:t>go</w:t>
      </w:r>
      <w:r w:rsidRPr="00852E27">
        <w:rPr>
          <w:rFonts w:ascii="Times New Roman" w:hAnsi="Times New Roman"/>
          <w:sz w:val="24"/>
          <w:szCs w:val="24"/>
          <w:lang w:val="en-US"/>
        </w:rPr>
        <w:t xml:space="preserve"> &lt;</w:t>
      </w:r>
      <w:r w:rsidRPr="00852E27">
        <w:rPr>
          <w:rFonts w:ascii="Times New Roman" w:hAnsi="Times New Roman"/>
          <w:sz w:val="24"/>
          <w:szCs w:val="24"/>
        </w:rPr>
        <w:t>оператор</w:t>
      </w:r>
      <w:r w:rsidRPr="00852E27">
        <w:rPr>
          <w:rFonts w:ascii="Times New Roman" w:hAnsi="Times New Roman"/>
          <w:sz w:val="24"/>
          <w:szCs w:val="24"/>
          <w:lang w:val="en-US"/>
        </w:rPr>
        <w:t>&gt;;</w:t>
      </w:r>
    </w:p>
    <w:p w:rsidR="00455505" w:rsidRPr="00852E27" w:rsidRDefault="00455505" w:rsidP="00455505">
      <w:pPr>
        <w:pStyle w:val="a7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b/>
          <w:i/>
          <w:sz w:val="24"/>
          <w:szCs w:val="24"/>
          <w:lang w:val="en-US"/>
        </w:rPr>
        <w:t>While</w:t>
      </w:r>
      <w:r w:rsidRPr="00852E27">
        <w:rPr>
          <w:rFonts w:ascii="Times New Roman" w:hAnsi="Times New Roman"/>
          <w:sz w:val="24"/>
          <w:szCs w:val="24"/>
          <w:lang w:val="en-US"/>
        </w:rPr>
        <w:t xml:space="preserve"> &lt;</w:t>
      </w:r>
      <w:r w:rsidRPr="00852E27">
        <w:rPr>
          <w:rFonts w:ascii="Times New Roman" w:hAnsi="Times New Roman"/>
          <w:sz w:val="24"/>
          <w:szCs w:val="24"/>
        </w:rPr>
        <w:t>выражение</w:t>
      </w:r>
      <w:r w:rsidRPr="00852E27">
        <w:rPr>
          <w:rFonts w:ascii="Times New Roman" w:hAnsi="Times New Roman"/>
          <w:sz w:val="24"/>
          <w:szCs w:val="24"/>
          <w:lang w:val="en-US"/>
        </w:rPr>
        <w:t xml:space="preserve">&gt; </w:t>
      </w:r>
      <w:r w:rsidRPr="00852E27">
        <w:rPr>
          <w:rFonts w:ascii="Times New Roman" w:hAnsi="Times New Roman"/>
          <w:b/>
          <w:i/>
          <w:sz w:val="24"/>
          <w:szCs w:val="24"/>
          <w:lang w:val="en-US"/>
        </w:rPr>
        <w:t>do</w:t>
      </w:r>
      <w:r w:rsidRPr="00852E27">
        <w:rPr>
          <w:rFonts w:ascii="Times New Roman" w:hAnsi="Times New Roman"/>
          <w:sz w:val="24"/>
          <w:szCs w:val="24"/>
          <w:lang w:val="en-US"/>
        </w:rPr>
        <w:t xml:space="preserve"> &lt;</w:t>
      </w:r>
      <w:r w:rsidRPr="00852E27">
        <w:rPr>
          <w:rFonts w:ascii="Times New Roman" w:hAnsi="Times New Roman"/>
          <w:sz w:val="24"/>
          <w:szCs w:val="24"/>
        </w:rPr>
        <w:t>оператор</w:t>
      </w:r>
      <w:r w:rsidRPr="00852E27">
        <w:rPr>
          <w:rFonts w:ascii="Times New Roman" w:hAnsi="Times New Roman"/>
          <w:sz w:val="24"/>
          <w:szCs w:val="24"/>
          <w:lang w:val="en-US"/>
        </w:rPr>
        <w:t>&gt;;</w:t>
      </w:r>
    </w:p>
    <w:p w:rsidR="00455505" w:rsidRPr="00852E27" w:rsidRDefault="00455505" w:rsidP="00455505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2E27">
        <w:rPr>
          <w:rFonts w:ascii="Times New Roman" w:hAnsi="Times New Roman"/>
          <w:b/>
          <w:sz w:val="24"/>
          <w:szCs w:val="24"/>
        </w:rPr>
        <w:t>Что называется массивом?</w:t>
      </w:r>
    </w:p>
    <w:p w:rsidR="00455505" w:rsidRPr="00852E27" w:rsidRDefault="00455505" w:rsidP="00455505">
      <w:pPr>
        <w:pStyle w:val="a7"/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 xml:space="preserve"> под </w:t>
      </w:r>
      <w:r w:rsidRPr="00852E27">
        <w:rPr>
          <w:rFonts w:ascii="Times New Roman" w:hAnsi="Times New Roman"/>
          <w:i/>
          <w:sz w:val="24"/>
          <w:szCs w:val="24"/>
        </w:rPr>
        <w:t>массивом</w:t>
      </w:r>
      <w:r w:rsidRPr="00852E27">
        <w:rPr>
          <w:rFonts w:ascii="Times New Roman" w:hAnsi="Times New Roman"/>
          <w:sz w:val="24"/>
          <w:szCs w:val="24"/>
        </w:rPr>
        <w:t xml:space="preserve"> понимается совокупность конечного числа данных различных типов.</w:t>
      </w:r>
    </w:p>
    <w:p w:rsidR="00455505" w:rsidRPr="00852E27" w:rsidRDefault="00455505" w:rsidP="00455505">
      <w:pPr>
        <w:pStyle w:val="a7"/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 xml:space="preserve">под </w:t>
      </w:r>
      <w:r w:rsidRPr="00852E27">
        <w:rPr>
          <w:rFonts w:ascii="Times New Roman" w:hAnsi="Times New Roman"/>
          <w:i/>
          <w:sz w:val="24"/>
          <w:szCs w:val="24"/>
        </w:rPr>
        <w:t>массивом</w:t>
      </w:r>
      <w:r w:rsidRPr="00852E27">
        <w:rPr>
          <w:rFonts w:ascii="Times New Roman" w:hAnsi="Times New Roman"/>
          <w:sz w:val="24"/>
          <w:szCs w:val="24"/>
        </w:rPr>
        <w:t xml:space="preserve"> понимается совокупность конечного числа данных одного типа.</w:t>
      </w:r>
    </w:p>
    <w:p w:rsidR="00455505" w:rsidRPr="00852E27" w:rsidRDefault="00455505" w:rsidP="00455505">
      <w:pPr>
        <w:pStyle w:val="a7"/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 xml:space="preserve">под </w:t>
      </w:r>
      <w:r w:rsidRPr="00852E27">
        <w:rPr>
          <w:rFonts w:ascii="Times New Roman" w:hAnsi="Times New Roman"/>
          <w:i/>
          <w:sz w:val="24"/>
          <w:szCs w:val="24"/>
        </w:rPr>
        <w:t>массивом</w:t>
      </w:r>
      <w:r w:rsidRPr="00852E27">
        <w:rPr>
          <w:rFonts w:ascii="Times New Roman" w:hAnsi="Times New Roman"/>
          <w:sz w:val="24"/>
          <w:szCs w:val="24"/>
        </w:rPr>
        <w:t xml:space="preserve"> понимается совокупность бесконечного числа данных одного типа.</w:t>
      </w:r>
    </w:p>
    <w:p w:rsidR="00455505" w:rsidRPr="00852E27" w:rsidRDefault="00455505" w:rsidP="00455505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2E27">
        <w:rPr>
          <w:rFonts w:ascii="Times New Roman" w:hAnsi="Times New Roman"/>
          <w:b/>
          <w:sz w:val="24"/>
          <w:szCs w:val="24"/>
        </w:rPr>
        <w:t>Что определяет индекс массива?</w:t>
      </w:r>
    </w:p>
    <w:p w:rsidR="00455505" w:rsidRPr="00852E27" w:rsidRDefault="00455505" w:rsidP="00455505">
      <w:pPr>
        <w:pStyle w:val="a7"/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>Положение элемента массива данных относительно друг друга</w:t>
      </w:r>
    </w:p>
    <w:p w:rsidR="00455505" w:rsidRPr="00852E27" w:rsidRDefault="00455505" w:rsidP="00455505">
      <w:pPr>
        <w:pStyle w:val="a7"/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>Положение элемента массива данных относительно его конца.</w:t>
      </w:r>
    </w:p>
    <w:p w:rsidR="00455505" w:rsidRPr="00852E27" w:rsidRDefault="00455505" w:rsidP="00455505">
      <w:pPr>
        <w:pStyle w:val="a7"/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>Положение элемента массива данных относительно его начала.</w:t>
      </w:r>
    </w:p>
    <w:p w:rsidR="00455505" w:rsidRPr="00852E27" w:rsidRDefault="00455505" w:rsidP="00455505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2E27">
        <w:rPr>
          <w:rFonts w:ascii="Times New Roman" w:hAnsi="Times New Roman"/>
          <w:b/>
          <w:sz w:val="24"/>
          <w:szCs w:val="24"/>
        </w:rPr>
        <w:t>Укажите правильное описание массива.</w:t>
      </w:r>
    </w:p>
    <w:p w:rsidR="00455505" w:rsidRPr="00852E27" w:rsidRDefault="00455505" w:rsidP="00455505">
      <w:pPr>
        <w:pStyle w:val="a7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852E27">
        <w:rPr>
          <w:rFonts w:ascii="Times New Roman" w:hAnsi="Times New Roman"/>
          <w:b/>
          <w:sz w:val="24"/>
          <w:szCs w:val="24"/>
        </w:rPr>
        <w:t>А</w:t>
      </w:r>
      <w:r w:rsidRPr="00852E27">
        <w:rPr>
          <w:rFonts w:ascii="Times New Roman" w:hAnsi="Times New Roman"/>
          <w:b/>
          <w:sz w:val="24"/>
          <w:szCs w:val="24"/>
          <w:lang w:val="en-US"/>
        </w:rPr>
        <w:t xml:space="preserve">. </w:t>
      </w:r>
      <w:proofErr w:type="spellStart"/>
      <w:r w:rsidRPr="00852E27">
        <w:rPr>
          <w:rFonts w:ascii="Times New Roman" w:hAnsi="Times New Roman"/>
          <w:b/>
          <w:i/>
          <w:sz w:val="24"/>
          <w:szCs w:val="24"/>
          <w:lang w:val="en-US"/>
        </w:rPr>
        <w:t>Var</w:t>
      </w:r>
      <w:proofErr w:type="spellEnd"/>
      <w:r w:rsidRPr="00852E27">
        <w:rPr>
          <w:rFonts w:ascii="Times New Roman" w:hAnsi="Times New Roman"/>
          <w:b/>
          <w:i/>
          <w:sz w:val="24"/>
          <w:szCs w:val="24"/>
          <w:lang w:val="en-US"/>
        </w:rPr>
        <w:t xml:space="preserve"> a: array [1..1000] of integer</w:t>
      </w:r>
      <w:r w:rsidRPr="00852E27">
        <w:rPr>
          <w:rFonts w:ascii="Times New Roman" w:hAnsi="Times New Roman"/>
          <w:b/>
          <w:sz w:val="24"/>
          <w:szCs w:val="24"/>
          <w:lang w:val="en-US"/>
        </w:rPr>
        <w:t>;</w:t>
      </w:r>
    </w:p>
    <w:p w:rsidR="00455505" w:rsidRPr="00852E27" w:rsidRDefault="00455505" w:rsidP="00455505">
      <w:pPr>
        <w:pStyle w:val="a7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852E27">
        <w:rPr>
          <w:rFonts w:ascii="Times New Roman" w:hAnsi="Times New Roman"/>
          <w:b/>
          <w:sz w:val="24"/>
          <w:szCs w:val="24"/>
        </w:rPr>
        <w:t>Б</w:t>
      </w:r>
      <w:r w:rsidRPr="00852E27">
        <w:rPr>
          <w:rFonts w:ascii="Times New Roman" w:hAnsi="Times New Roman"/>
          <w:b/>
          <w:sz w:val="24"/>
          <w:szCs w:val="24"/>
          <w:lang w:val="en-US"/>
        </w:rPr>
        <w:t xml:space="preserve">. </w:t>
      </w:r>
      <w:proofErr w:type="spellStart"/>
      <w:r w:rsidRPr="00852E27">
        <w:rPr>
          <w:rFonts w:ascii="Times New Roman" w:hAnsi="Times New Roman"/>
          <w:b/>
          <w:i/>
          <w:sz w:val="24"/>
          <w:szCs w:val="24"/>
          <w:lang w:val="en-US"/>
        </w:rPr>
        <w:t>Var</w:t>
      </w:r>
      <w:proofErr w:type="spellEnd"/>
      <w:r w:rsidRPr="00852E27">
        <w:rPr>
          <w:rFonts w:ascii="Times New Roman" w:hAnsi="Times New Roman"/>
          <w:b/>
          <w:i/>
          <w:sz w:val="24"/>
          <w:szCs w:val="24"/>
          <w:lang w:val="en-US"/>
        </w:rPr>
        <w:t xml:space="preserve"> A, B, C: ARRAY [1</w:t>
      </w:r>
      <w:proofErr w:type="gramStart"/>
      <w:r w:rsidRPr="00852E27">
        <w:rPr>
          <w:rFonts w:ascii="Times New Roman" w:hAnsi="Times New Roman"/>
          <w:b/>
          <w:i/>
          <w:sz w:val="24"/>
          <w:szCs w:val="24"/>
          <w:lang w:val="en-US"/>
        </w:rPr>
        <w:t>..50</w:t>
      </w:r>
      <w:proofErr w:type="gramEnd"/>
      <w:r w:rsidRPr="00852E27">
        <w:rPr>
          <w:rFonts w:ascii="Times New Roman" w:hAnsi="Times New Roman"/>
          <w:b/>
          <w:i/>
          <w:sz w:val="24"/>
          <w:szCs w:val="24"/>
          <w:lang w:val="en-US"/>
        </w:rPr>
        <w:t>] OF REAL;</w:t>
      </w:r>
    </w:p>
    <w:p w:rsidR="00455505" w:rsidRPr="00852E27" w:rsidRDefault="00455505" w:rsidP="00455505">
      <w:pPr>
        <w:pStyle w:val="a7"/>
        <w:spacing w:after="0" w:line="360" w:lineRule="auto"/>
        <w:ind w:left="0"/>
        <w:jc w:val="both"/>
        <w:rPr>
          <w:rFonts w:ascii="Times New Roman" w:hAnsi="Times New Roman"/>
          <w:b/>
          <w:i/>
          <w:sz w:val="24"/>
          <w:szCs w:val="24"/>
          <w:lang w:val="en-US"/>
        </w:rPr>
      </w:pPr>
      <w:r w:rsidRPr="00852E27">
        <w:rPr>
          <w:rFonts w:ascii="Times New Roman" w:hAnsi="Times New Roman"/>
          <w:b/>
          <w:sz w:val="24"/>
          <w:szCs w:val="24"/>
        </w:rPr>
        <w:t>В</w:t>
      </w:r>
      <w:r w:rsidRPr="00852E27">
        <w:rPr>
          <w:rFonts w:ascii="Times New Roman" w:hAnsi="Times New Roman"/>
          <w:b/>
          <w:sz w:val="24"/>
          <w:szCs w:val="24"/>
          <w:lang w:val="en-US"/>
        </w:rPr>
        <w:t xml:space="preserve">. </w:t>
      </w:r>
      <w:proofErr w:type="spellStart"/>
      <w:r w:rsidRPr="00852E27">
        <w:rPr>
          <w:rFonts w:ascii="Times New Roman" w:hAnsi="Times New Roman"/>
          <w:b/>
          <w:i/>
          <w:sz w:val="24"/>
          <w:szCs w:val="24"/>
          <w:lang w:val="en-US"/>
        </w:rPr>
        <w:t>Var</w:t>
      </w:r>
      <w:proofErr w:type="spellEnd"/>
      <w:r w:rsidRPr="00852E27">
        <w:rPr>
          <w:rFonts w:ascii="Times New Roman" w:hAnsi="Times New Roman"/>
          <w:b/>
          <w:i/>
          <w:sz w:val="24"/>
          <w:szCs w:val="24"/>
          <w:lang w:val="en-US"/>
        </w:rPr>
        <w:t xml:space="preserve"> A: ARRAY [1</w:t>
      </w:r>
      <w:proofErr w:type="gramStart"/>
      <w:r w:rsidRPr="00852E27">
        <w:rPr>
          <w:rFonts w:ascii="Times New Roman" w:hAnsi="Times New Roman"/>
          <w:b/>
          <w:i/>
          <w:sz w:val="24"/>
          <w:szCs w:val="24"/>
          <w:lang w:val="en-US"/>
        </w:rPr>
        <w:t>..50</w:t>
      </w:r>
      <w:proofErr w:type="gramEnd"/>
      <w:r w:rsidRPr="00852E27">
        <w:rPr>
          <w:rFonts w:ascii="Times New Roman" w:hAnsi="Times New Roman"/>
          <w:b/>
          <w:i/>
          <w:sz w:val="24"/>
          <w:szCs w:val="24"/>
          <w:lang w:val="en-US"/>
        </w:rPr>
        <w:t xml:space="preserve"> OF REAL];</w:t>
      </w:r>
    </w:p>
    <w:p w:rsidR="00455505" w:rsidRPr="00852E27" w:rsidRDefault="00455505" w:rsidP="00455505">
      <w:pPr>
        <w:pStyle w:val="a7"/>
        <w:numPr>
          <w:ilvl w:val="0"/>
          <w:numId w:val="16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en-US"/>
        </w:rPr>
      </w:pPr>
      <w:r w:rsidRPr="00852E27">
        <w:rPr>
          <w:rFonts w:ascii="Times New Roman" w:hAnsi="Times New Roman"/>
          <w:sz w:val="24"/>
          <w:szCs w:val="24"/>
        </w:rPr>
        <w:t>А, Б.</w:t>
      </w:r>
    </w:p>
    <w:p w:rsidR="00455505" w:rsidRPr="00852E27" w:rsidRDefault="00455505" w:rsidP="00455505">
      <w:pPr>
        <w:pStyle w:val="a7"/>
        <w:numPr>
          <w:ilvl w:val="0"/>
          <w:numId w:val="16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52E27">
        <w:rPr>
          <w:rFonts w:ascii="Times New Roman" w:hAnsi="Times New Roman"/>
          <w:sz w:val="24"/>
          <w:szCs w:val="24"/>
        </w:rPr>
        <w:t>Б</w:t>
      </w:r>
      <w:proofErr w:type="gramEnd"/>
      <w:r w:rsidRPr="00852E27">
        <w:rPr>
          <w:rFonts w:ascii="Times New Roman" w:hAnsi="Times New Roman"/>
          <w:sz w:val="24"/>
          <w:szCs w:val="24"/>
        </w:rPr>
        <w:t>, В.</w:t>
      </w:r>
    </w:p>
    <w:p w:rsidR="00455505" w:rsidRPr="00852E27" w:rsidRDefault="00455505" w:rsidP="00455505">
      <w:pPr>
        <w:pStyle w:val="a7"/>
        <w:numPr>
          <w:ilvl w:val="0"/>
          <w:numId w:val="16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en-US"/>
        </w:rPr>
      </w:pPr>
      <w:r w:rsidRPr="00852E27">
        <w:rPr>
          <w:rFonts w:ascii="Times New Roman" w:hAnsi="Times New Roman"/>
          <w:sz w:val="24"/>
          <w:szCs w:val="24"/>
        </w:rPr>
        <w:t>А, В.</w:t>
      </w:r>
    </w:p>
    <w:p w:rsidR="00455505" w:rsidRPr="00852E27" w:rsidRDefault="00455505" w:rsidP="00455505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2E27">
        <w:rPr>
          <w:rFonts w:ascii="Times New Roman" w:hAnsi="Times New Roman"/>
          <w:b/>
          <w:sz w:val="24"/>
          <w:szCs w:val="24"/>
        </w:rPr>
        <w:lastRenderedPageBreak/>
        <w:t>Как запустить генератор случайных чисел?</w:t>
      </w:r>
    </w:p>
    <w:p w:rsidR="00455505" w:rsidRPr="00852E27" w:rsidRDefault="00455505" w:rsidP="00455505">
      <w:pPr>
        <w:pStyle w:val="a7"/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hAnsi="Times New Roman"/>
          <w:i/>
          <w:sz w:val="24"/>
          <w:szCs w:val="24"/>
        </w:rPr>
      </w:pPr>
      <w:r w:rsidRPr="00852E27">
        <w:rPr>
          <w:rFonts w:ascii="Times New Roman" w:hAnsi="Times New Roman"/>
          <w:i/>
          <w:sz w:val="24"/>
          <w:szCs w:val="24"/>
          <w:lang w:val="en-US"/>
        </w:rPr>
        <w:t>Random [(x)]</w:t>
      </w:r>
    </w:p>
    <w:p w:rsidR="00455505" w:rsidRPr="00852E27" w:rsidRDefault="00455505" w:rsidP="00455505">
      <w:pPr>
        <w:pStyle w:val="a7"/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hAnsi="Times New Roman"/>
          <w:i/>
          <w:sz w:val="24"/>
          <w:szCs w:val="24"/>
        </w:rPr>
      </w:pPr>
      <w:r w:rsidRPr="00852E27">
        <w:rPr>
          <w:rFonts w:ascii="Times New Roman" w:hAnsi="Times New Roman"/>
          <w:i/>
          <w:sz w:val="24"/>
          <w:szCs w:val="24"/>
          <w:lang w:val="en-US"/>
        </w:rPr>
        <w:t>Randomize</w:t>
      </w:r>
    </w:p>
    <w:p w:rsidR="00455505" w:rsidRPr="00852E27" w:rsidRDefault="00455505" w:rsidP="00455505">
      <w:pPr>
        <w:pStyle w:val="a7"/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hAnsi="Times New Roman"/>
          <w:i/>
          <w:sz w:val="24"/>
          <w:szCs w:val="24"/>
        </w:rPr>
      </w:pPr>
      <w:r w:rsidRPr="00852E27">
        <w:rPr>
          <w:rFonts w:ascii="Times New Roman" w:hAnsi="Times New Roman"/>
          <w:i/>
          <w:sz w:val="24"/>
          <w:szCs w:val="24"/>
          <w:lang w:val="en-US"/>
        </w:rPr>
        <w:t>ROUND</w:t>
      </w:r>
    </w:p>
    <w:p w:rsidR="00455505" w:rsidRPr="00852E27" w:rsidRDefault="00455505" w:rsidP="00455505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2E27">
        <w:rPr>
          <w:rFonts w:ascii="Times New Roman" w:hAnsi="Times New Roman"/>
          <w:b/>
          <w:sz w:val="24"/>
          <w:szCs w:val="24"/>
        </w:rPr>
        <w:t xml:space="preserve">Какая строка из </w:t>
      </w:r>
      <w:proofErr w:type="gramStart"/>
      <w:r w:rsidRPr="00852E27">
        <w:rPr>
          <w:rFonts w:ascii="Times New Roman" w:hAnsi="Times New Roman"/>
          <w:b/>
          <w:sz w:val="24"/>
          <w:szCs w:val="24"/>
        </w:rPr>
        <w:t>перечисленных</w:t>
      </w:r>
      <w:proofErr w:type="gramEnd"/>
      <w:r w:rsidRPr="00852E27">
        <w:rPr>
          <w:rFonts w:ascii="Times New Roman" w:hAnsi="Times New Roman"/>
          <w:b/>
          <w:sz w:val="24"/>
          <w:szCs w:val="24"/>
        </w:rPr>
        <w:t xml:space="preserve"> описывает логическую переменную на языке Паскаль:</w:t>
      </w:r>
    </w:p>
    <w:p w:rsidR="00455505" w:rsidRPr="00852E27" w:rsidRDefault="00455505" w:rsidP="00455505">
      <w:pPr>
        <w:pStyle w:val="a7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52E27">
        <w:rPr>
          <w:rFonts w:ascii="Times New Roman" w:hAnsi="Times New Roman"/>
          <w:sz w:val="24"/>
          <w:szCs w:val="24"/>
          <w:lang w:val="en-US"/>
        </w:rPr>
        <w:t>Var</w:t>
      </w:r>
      <w:proofErr w:type="spellEnd"/>
      <w:r w:rsidRPr="00852E27">
        <w:rPr>
          <w:rFonts w:ascii="Times New Roman" w:hAnsi="Times New Roman"/>
          <w:sz w:val="24"/>
          <w:szCs w:val="24"/>
          <w:lang w:val="en-US"/>
        </w:rPr>
        <w:t xml:space="preserve"> x: integer;</w:t>
      </w:r>
    </w:p>
    <w:p w:rsidR="00455505" w:rsidRPr="00852E27" w:rsidRDefault="00455505" w:rsidP="00455505">
      <w:pPr>
        <w:pStyle w:val="a7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52E27">
        <w:rPr>
          <w:rFonts w:ascii="Times New Roman" w:hAnsi="Times New Roman"/>
          <w:sz w:val="24"/>
          <w:szCs w:val="24"/>
          <w:lang w:val="en-US"/>
        </w:rPr>
        <w:t>Var</w:t>
      </w:r>
      <w:proofErr w:type="spellEnd"/>
      <w:r w:rsidRPr="00852E27">
        <w:rPr>
          <w:rFonts w:ascii="Times New Roman" w:hAnsi="Times New Roman"/>
          <w:sz w:val="24"/>
          <w:szCs w:val="24"/>
          <w:lang w:val="en-US"/>
        </w:rPr>
        <w:t xml:space="preserve"> x: Boolean;</w:t>
      </w:r>
    </w:p>
    <w:p w:rsidR="00455505" w:rsidRPr="00852E27" w:rsidRDefault="00455505" w:rsidP="00455505">
      <w:pPr>
        <w:pStyle w:val="a7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52E27">
        <w:rPr>
          <w:rFonts w:ascii="Times New Roman" w:hAnsi="Times New Roman"/>
          <w:sz w:val="24"/>
          <w:szCs w:val="24"/>
          <w:lang w:val="en-US"/>
        </w:rPr>
        <w:t>Var</w:t>
      </w:r>
      <w:proofErr w:type="spellEnd"/>
      <w:r w:rsidRPr="00852E27">
        <w:rPr>
          <w:rFonts w:ascii="Times New Roman" w:hAnsi="Times New Roman"/>
          <w:sz w:val="24"/>
          <w:szCs w:val="24"/>
          <w:lang w:val="en-US"/>
        </w:rPr>
        <w:t xml:space="preserve"> x: real;</w:t>
      </w:r>
    </w:p>
    <w:p w:rsidR="00455505" w:rsidRPr="00852E27" w:rsidRDefault="00455505" w:rsidP="00455505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2E27">
        <w:rPr>
          <w:rFonts w:ascii="Times New Roman" w:hAnsi="Times New Roman"/>
          <w:b/>
          <w:sz w:val="24"/>
          <w:szCs w:val="24"/>
        </w:rPr>
        <w:t>Укажите условие выбора чисел, кратных 3, но не кратных 6:</w:t>
      </w:r>
    </w:p>
    <w:p w:rsidR="00455505" w:rsidRPr="00852E27" w:rsidRDefault="00455505" w:rsidP="00455505">
      <w:pPr>
        <w:pStyle w:val="a7"/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 xml:space="preserve">(Х </w:t>
      </w:r>
      <w:r w:rsidRPr="00852E27">
        <w:rPr>
          <w:rFonts w:ascii="Times New Roman" w:hAnsi="Times New Roman"/>
          <w:sz w:val="24"/>
          <w:szCs w:val="24"/>
          <w:lang w:val="en-US"/>
        </w:rPr>
        <w:t>mod</w:t>
      </w:r>
      <w:r w:rsidRPr="00852E27">
        <w:rPr>
          <w:rFonts w:ascii="Times New Roman" w:hAnsi="Times New Roman"/>
          <w:sz w:val="24"/>
          <w:szCs w:val="24"/>
        </w:rPr>
        <w:t xml:space="preserve"> 3=0);</w:t>
      </w:r>
    </w:p>
    <w:p w:rsidR="00455505" w:rsidRPr="00852E27" w:rsidRDefault="00455505" w:rsidP="00455505">
      <w:pPr>
        <w:pStyle w:val="a7"/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en-US"/>
        </w:rPr>
      </w:pPr>
      <w:r w:rsidRPr="00852E27">
        <w:rPr>
          <w:rFonts w:ascii="Times New Roman" w:hAnsi="Times New Roman"/>
          <w:sz w:val="24"/>
          <w:szCs w:val="24"/>
          <w:lang w:val="en-US"/>
        </w:rPr>
        <w:t>(</w:t>
      </w:r>
      <w:r w:rsidRPr="00852E27">
        <w:rPr>
          <w:rFonts w:ascii="Times New Roman" w:hAnsi="Times New Roman"/>
          <w:sz w:val="24"/>
          <w:szCs w:val="24"/>
        </w:rPr>
        <w:t>Х</w:t>
      </w:r>
      <w:r w:rsidRPr="00852E27">
        <w:rPr>
          <w:rFonts w:ascii="Times New Roman" w:hAnsi="Times New Roman"/>
          <w:sz w:val="24"/>
          <w:szCs w:val="24"/>
          <w:lang w:val="en-US"/>
        </w:rPr>
        <w:t xml:space="preserve"> mod 3=0) or (X mod 6&lt;&gt;0);</w:t>
      </w:r>
    </w:p>
    <w:p w:rsidR="00455505" w:rsidRPr="00852E27" w:rsidRDefault="00455505" w:rsidP="00455505">
      <w:pPr>
        <w:pStyle w:val="a7"/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en-US"/>
        </w:rPr>
      </w:pPr>
      <w:r w:rsidRPr="00852E27">
        <w:rPr>
          <w:rFonts w:ascii="Times New Roman" w:hAnsi="Times New Roman"/>
          <w:sz w:val="24"/>
          <w:szCs w:val="24"/>
          <w:lang w:val="en-US"/>
        </w:rPr>
        <w:t>(</w:t>
      </w:r>
      <w:r w:rsidRPr="00852E27">
        <w:rPr>
          <w:rFonts w:ascii="Times New Roman" w:hAnsi="Times New Roman"/>
          <w:sz w:val="24"/>
          <w:szCs w:val="24"/>
        </w:rPr>
        <w:t>Х</w:t>
      </w:r>
      <w:r w:rsidRPr="00852E27">
        <w:rPr>
          <w:rFonts w:ascii="Times New Roman" w:hAnsi="Times New Roman"/>
          <w:sz w:val="24"/>
          <w:szCs w:val="24"/>
          <w:lang w:val="en-US"/>
        </w:rPr>
        <w:t xml:space="preserve"> mod 3=0) and (X mod 6&lt;&gt;0);</w:t>
      </w:r>
    </w:p>
    <w:p w:rsidR="00455505" w:rsidRPr="00852E27" w:rsidRDefault="00455505" w:rsidP="00455505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2E27">
        <w:rPr>
          <w:rFonts w:ascii="Times New Roman" w:hAnsi="Times New Roman"/>
          <w:b/>
          <w:sz w:val="24"/>
          <w:szCs w:val="24"/>
        </w:rPr>
        <w:t xml:space="preserve">Какое значение примет переменная Х после выполнения оператора Х = 17 </w:t>
      </w:r>
      <w:r w:rsidRPr="00852E27">
        <w:rPr>
          <w:rFonts w:ascii="Times New Roman" w:hAnsi="Times New Roman"/>
          <w:b/>
          <w:sz w:val="24"/>
          <w:szCs w:val="24"/>
          <w:lang w:val="en-US"/>
        </w:rPr>
        <w:t>mod</w:t>
      </w:r>
      <w:r w:rsidRPr="00852E27">
        <w:rPr>
          <w:rFonts w:ascii="Times New Roman" w:hAnsi="Times New Roman"/>
          <w:b/>
          <w:sz w:val="24"/>
          <w:szCs w:val="24"/>
        </w:rPr>
        <w:t xml:space="preserve"> 4?</w:t>
      </w:r>
    </w:p>
    <w:p w:rsidR="00455505" w:rsidRPr="00852E27" w:rsidRDefault="00455505" w:rsidP="00455505">
      <w:pPr>
        <w:pStyle w:val="a7"/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>4.25;</w:t>
      </w:r>
    </w:p>
    <w:p w:rsidR="00455505" w:rsidRPr="00852E27" w:rsidRDefault="00455505" w:rsidP="00455505">
      <w:pPr>
        <w:pStyle w:val="a7"/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>1;</w:t>
      </w:r>
    </w:p>
    <w:p w:rsidR="00455505" w:rsidRPr="00852E27" w:rsidRDefault="00455505" w:rsidP="00455505">
      <w:pPr>
        <w:pStyle w:val="a7"/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>4.</w:t>
      </w:r>
    </w:p>
    <w:p w:rsidR="00455505" w:rsidRPr="00852E27" w:rsidRDefault="00455505" w:rsidP="00455505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2E27">
        <w:rPr>
          <w:rFonts w:ascii="Times New Roman" w:hAnsi="Times New Roman"/>
          <w:b/>
          <w:sz w:val="24"/>
          <w:szCs w:val="24"/>
        </w:rPr>
        <w:t>Какой оператор позволяет вычислить корень квадратный из числа?</w:t>
      </w:r>
    </w:p>
    <w:p w:rsidR="00455505" w:rsidRPr="00852E27" w:rsidRDefault="00455505" w:rsidP="00455505">
      <w:pPr>
        <w:pStyle w:val="a7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  <w:lang w:val="en-US"/>
        </w:rPr>
        <w:t>SQR;</w:t>
      </w:r>
    </w:p>
    <w:p w:rsidR="00455505" w:rsidRPr="00852E27" w:rsidRDefault="00455505" w:rsidP="00455505">
      <w:pPr>
        <w:pStyle w:val="a7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  <w:lang w:val="en-US"/>
        </w:rPr>
        <w:t>ABS;</w:t>
      </w:r>
    </w:p>
    <w:p w:rsidR="00455505" w:rsidRPr="00852E27" w:rsidRDefault="00455505" w:rsidP="00455505">
      <w:pPr>
        <w:pStyle w:val="a7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  <w:lang w:val="en-US"/>
        </w:rPr>
        <w:t>SQRT.</w:t>
      </w:r>
    </w:p>
    <w:p w:rsidR="00455505" w:rsidRPr="00852E27" w:rsidRDefault="00455505" w:rsidP="00455505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2E27">
        <w:rPr>
          <w:rFonts w:ascii="Times New Roman" w:hAnsi="Times New Roman"/>
          <w:b/>
          <w:sz w:val="24"/>
          <w:szCs w:val="24"/>
        </w:rPr>
        <w:t>Назначение циклической структуры:</w:t>
      </w:r>
    </w:p>
    <w:p w:rsidR="00455505" w:rsidRPr="00852E27" w:rsidRDefault="00455505" w:rsidP="00455505">
      <w:pPr>
        <w:pStyle w:val="a7"/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>Повторение идущих подряд одинаковых команд некоторое число раз;</w:t>
      </w:r>
    </w:p>
    <w:p w:rsidR="00455505" w:rsidRPr="00852E27" w:rsidRDefault="00455505" w:rsidP="00455505">
      <w:pPr>
        <w:pStyle w:val="a7"/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>Повторение одной команды не более 10 раз;</w:t>
      </w:r>
    </w:p>
    <w:p w:rsidR="00455505" w:rsidRPr="00852E27" w:rsidRDefault="00455505" w:rsidP="00455505">
      <w:pPr>
        <w:pStyle w:val="a7"/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>Проверка условия в тексте.</w:t>
      </w:r>
    </w:p>
    <w:p w:rsidR="00455505" w:rsidRPr="00852E27" w:rsidRDefault="00455505" w:rsidP="00455505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2E27">
        <w:rPr>
          <w:rFonts w:ascii="Times New Roman" w:hAnsi="Times New Roman"/>
          <w:b/>
          <w:sz w:val="24"/>
          <w:szCs w:val="24"/>
        </w:rPr>
        <w:lastRenderedPageBreak/>
        <w:t>Какое значение примет переменная</w:t>
      </w:r>
      <w:proofErr w:type="gramStart"/>
      <w:r w:rsidRPr="00852E27">
        <w:rPr>
          <w:rFonts w:ascii="Times New Roman" w:hAnsi="Times New Roman"/>
          <w:b/>
          <w:sz w:val="24"/>
          <w:szCs w:val="24"/>
        </w:rPr>
        <w:t xml:space="preserve"> С</w:t>
      </w:r>
      <w:proofErr w:type="gramEnd"/>
      <w:r w:rsidRPr="00852E27">
        <w:rPr>
          <w:rFonts w:ascii="Times New Roman" w:hAnsi="Times New Roman"/>
          <w:b/>
          <w:sz w:val="24"/>
          <w:szCs w:val="24"/>
        </w:rPr>
        <w:t xml:space="preserve"> в результате выполнения программы:</w:t>
      </w:r>
    </w:p>
    <w:p w:rsidR="00455505" w:rsidRPr="00852E27" w:rsidRDefault="00455505" w:rsidP="00455505">
      <w:pPr>
        <w:pStyle w:val="a7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852E27">
        <w:rPr>
          <w:rFonts w:ascii="Times New Roman" w:hAnsi="Times New Roman"/>
          <w:b/>
          <w:sz w:val="24"/>
          <w:szCs w:val="24"/>
          <w:lang w:val="en-US"/>
        </w:rPr>
        <w:t>Var</w:t>
      </w:r>
      <w:proofErr w:type="spellEnd"/>
      <w:r w:rsidRPr="00852E2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gramStart"/>
      <w:r w:rsidRPr="00852E27">
        <w:rPr>
          <w:rFonts w:ascii="Times New Roman" w:hAnsi="Times New Roman"/>
          <w:b/>
          <w:sz w:val="24"/>
          <w:szCs w:val="24"/>
          <w:lang w:val="en-US"/>
        </w:rPr>
        <w:t>A</w:t>
      </w:r>
      <w:proofErr w:type="gramEnd"/>
      <w:r w:rsidRPr="00852E27">
        <w:rPr>
          <w:rFonts w:ascii="Times New Roman" w:hAnsi="Times New Roman"/>
          <w:b/>
          <w:sz w:val="24"/>
          <w:szCs w:val="24"/>
          <w:lang w:val="en-US"/>
        </w:rPr>
        <w:t>, B, C: integer;</w:t>
      </w:r>
    </w:p>
    <w:p w:rsidR="00455505" w:rsidRPr="00852E27" w:rsidRDefault="00455505" w:rsidP="00455505">
      <w:pPr>
        <w:pStyle w:val="a7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852E27">
        <w:rPr>
          <w:rFonts w:ascii="Times New Roman" w:hAnsi="Times New Roman"/>
          <w:b/>
          <w:sz w:val="24"/>
          <w:szCs w:val="24"/>
          <w:lang w:val="en-US"/>
        </w:rPr>
        <w:t>Begin</w:t>
      </w:r>
    </w:p>
    <w:p w:rsidR="00455505" w:rsidRPr="00852E27" w:rsidRDefault="00455505" w:rsidP="00455505">
      <w:pPr>
        <w:pStyle w:val="a7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852E27">
        <w:rPr>
          <w:rFonts w:ascii="Times New Roman" w:hAnsi="Times New Roman"/>
          <w:b/>
          <w:sz w:val="24"/>
          <w:szCs w:val="24"/>
          <w:lang w:val="en-US"/>
        </w:rPr>
        <w:t>A</w:t>
      </w:r>
      <w:proofErr w:type="gramStart"/>
      <w:r w:rsidRPr="00852E27">
        <w:rPr>
          <w:rFonts w:ascii="Times New Roman" w:hAnsi="Times New Roman"/>
          <w:b/>
          <w:sz w:val="24"/>
          <w:szCs w:val="24"/>
          <w:lang w:val="en-US"/>
        </w:rPr>
        <w:t>:=</w:t>
      </w:r>
      <w:proofErr w:type="gramEnd"/>
      <w:r w:rsidRPr="00852E27">
        <w:rPr>
          <w:rFonts w:ascii="Times New Roman" w:hAnsi="Times New Roman"/>
          <w:b/>
          <w:sz w:val="24"/>
          <w:szCs w:val="24"/>
          <w:lang w:val="en-US"/>
        </w:rPr>
        <w:t>4;</w:t>
      </w:r>
    </w:p>
    <w:p w:rsidR="00455505" w:rsidRPr="00852E27" w:rsidRDefault="00455505" w:rsidP="00455505">
      <w:pPr>
        <w:pStyle w:val="a7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852E27">
        <w:rPr>
          <w:rFonts w:ascii="Times New Roman" w:hAnsi="Times New Roman"/>
          <w:b/>
          <w:sz w:val="24"/>
          <w:szCs w:val="24"/>
          <w:lang w:val="en-US"/>
        </w:rPr>
        <w:t>B</w:t>
      </w:r>
      <w:proofErr w:type="gramStart"/>
      <w:r w:rsidRPr="00852E27">
        <w:rPr>
          <w:rFonts w:ascii="Times New Roman" w:hAnsi="Times New Roman"/>
          <w:b/>
          <w:sz w:val="24"/>
          <w:szCs w:val="24"/>
          <w:lang w:val="en-US"/>
        </w:rPr>
        <w:t>:=</w:t>
      </w:r>
      <w:proofErr w:type="gramEnd"/>
      <w:r w:rsidRPr="00852E27">
        <w:rPr>
          <w:rFonts w:ascii="Times New Roman" w:hAnsi="Times New Roman"/>
          <w:b/>
          <w:sz w:val="24"/>
          <w:szCs w:val="24"/>
          <w:lang w:val="en-US"/>
        </w:rPr>
        <w:t>A*3-6;</w:t>
      </w:r>
    </w:p>
    <w:p w:rsidR="00455505" w:rsidRPr="00852E27" w:rsidRDefault="00455505" w:rsidP="00455505">
      <w:pPr>
        <w:pStyle w:val="a7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852E27">
        <w:rPr>
          <w:rFonts w:ascii="Times New Roman" w:hAnsi="Times New Roman"/>
          <w:b/>
          <w:sz w:val="24"/>
          <w:szCs w:val="24"/>
          <w:lang w:val="en-US"/>
        </w:rPr>
        <w:t>If B&gt;2*A Then A</w:t>
      </w:r>
      <w:proofErr w:type="gramStart"/>
      <w:r w:rsidRPr="00852E27">
        <w:rPr>
          <w:rFonts w:ascii="Times New Roman" w:hAnsi="Times New Roman"/>
          <w:b/>
          <w:sz w:val="24"/>
          <w:szCs w:val="24"/>
          <w:lang w:val="en-US"/>
        </w:rPr>
        <w:t>:=</w:t>
      </w:r>
      <w:proofErr w:type="gramEnd"/>
      <w:r w:rsidRPr="00852E27">
        <w:rPr>
          <w:rFonts w:ascii="Times New Roman" w:hAnsi="Times New Roman"/>
          <w:b/>
          <w:sz w:val="24"/>
          <w:szCs w:val="24"/>
          <w:lang w:val="en-US"/>
        </w:rPr>
        <w:t>2;</w:t>
      </w:r>
    </w:p>
    <w:p w:rsidR="00455505" w:rsidRPr="00852E27" w:rsidRDefault="00455505" w:rsidP="00455505">
      <w:pPr>
        <w:pStyle w:val="a7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852E27">
        <w:rPr>
          <w:rFonts w:ascii="Times New Roman" w:hAnsi="Times New Roman"/>
          <w:b/>
          <w:sz w:val="24"/>
          <w:szCs w:val="24"/>
          <w:lang w:val="en-US"/>
        </w:rPr>
        <w:t>IF B&lt;2*A Then A</w:t>
      </w:r>
      <w:proofErr w:type="gramStart"/>
      <w:r w:rsidRPr="00852E27">
        <w:rPr>
          <w:rFonts w:ascii="Times New Roman" w:hAnsi="Times New Roman"/>
          <w:b/>
          <w:sz w:val="24"/>
          <w:szCs w:val="24"/>
          <w:lang w:val="en-US"/>
        </w:rPr>
        <w:t>:=</w:t>
      </w:r>
      <w:proofErr w:type="gramEnd"/>
      <w:r w:rsidRPr="00852E27">
        <w:rPr>
          <w:rFonts w:ascii="Times New Roman" w:hAnsi="Times New Roman"/>
          <w:b/>
          <w:sz w:val="24"/>
          <w:szCs w:val="24"/>
          <w:lang w:val="en-US"/>
        </w:rPr>
        <w:t>5;</w:t>
      </w:r>
    </w:p>
    <w:p w:rsidR="00455505" w:rsidRPr="00852E27" w:rsidRDefault="00455505" w:rsidP="00455505">
      <w:pPr>
        <w:pStyle w:val="a7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852E27">
        <w:rPr>
          <w:rFonts w:ascii="Times New Roman" w:hAnsi="Times New Roman"/>
          <w:b/>
          <w:sz w:val="24"/>
          <w:szCs w:val="24"/>
          <w:lang w:val="en-US"/>
        </w:rPr>
        <w:t>If B=2*A Then A</w:t>
      </w:r>
      <w:proofErr w:type="gramStart"/>
      <w:r w:rsidRPr="00852E27">
        <w:rPr>
          <w:rFonts w:ascii="Times New Roman" w:hAnsi="Times New Roman"/>
          <w:b/>
          <w:sz w:val="24"/>
          <w:szCs w:val="24"/>
          <w:lang w:val="en-US"/>
        </w:rPr>
        <w:t>:=</w:t>
      </w:r>
      <w:proofErr w:type="gramEnd"/>
      <w:r w:rsidRPr="00852E27">
        <w:rPr>
          <w:rFonts w:ascii="Times New Roman" w:hAnsi="Times New Roman"/>
          <w:b/>
          <w:sz w:val="24"/>
          <w:szCs w:val="24"/>
          <w:lang w:val="en-US"/>
        </w:rPr>
        <w:t>B-A;</w:t>
      </w:r>
    </w:p>
    <w:p w:rsidR="00455505" w:rsidRPr="00852E27" w:rsidRDefault="00455505" w:rsidP="00455505">
      <w:pPr>
        <w:pStyle w:val="a7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852E27">
        <w:rPr>
          <w:rFonts w:ascii="Times New Roman" w:hAnsi="Times New Roman"/>
          <w:b/>
          <w:sz w:val="24"/>
          <w:szCs w:val="24"/>
          <w:lang w:val="en-US"/>
        </w:rPr>
        <w:t>C</w:t>
      </w:r>
      <w:proofErr w:type="gramStart"/>
      <w:r w:rsidRPr="00852E27">
        <w:rPr>
          <w:rFonts w:ascii="Times New Roman" w:hAnsi="Times New Roman"/>
          <w:b/>
          <w:sz w:val="24"/>
          <w:szCs w:val="24"/>
          <w:lang w:val="en-US"/>
        </w:rPr>
        <w:t>:=</w:t>
      </w:r>
      <w:proofErr w:type="gramEnd"/>
      <w:r w:rsidRPr="00852E27">
        <w:rPr>
          <w:rFonts w:ascii="Times New Roman" w:hAnsi="Times New Roman"/>
          <w:b/>
          <w:sz w:val="24"/>
          <w:szCs w:val="24"/>
          <w:lang w:val="en-US"/>
        </w:rPr>
        <w:t>A*B+A-B;</w:t>
      </w:r>
    </w:p>
    <w:p w:rsidR="00455505" w:rsidRPr="00852E27" w:rsidRDefault="00455505" w:rsidP="00455505">
      <w:pPr>
        <w:pStyle w:val="a7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852E27">
        <w:rPr>
          <w:rFonts w:ascii="Times New Roman" w:hAnsi="Times New Roman"/>
          <w:b/>
          <w:sz w:val="24"/>
          <w:szCs w:val="24"/>
          <w:lang w:val="en-US"/>
        </w:rPr>
        <w:t>Writeln</w:t>
      </w:r>
      <w:proofErr w:type="spellEnd"/>
      <w:r w:rsidRPr="00852E27">
        <w:rPr>
          <w:rFonts w:ascii="Times New Roman" w:hAnsi="Times New Roman"/>
          <w:b/>
          <w:sz w:val="24"/>
          <w:szCs w:val="24"/>
          <w:lang w:val="en-US"/>
        </w:rPr>
        <w:t xml:space="preserve"> (‘C=’, C);</w:t>
      </w:r>
    </w:p>
    <w:p w:rsidR="00455505" w:rsidRPr="00852E27" w:rsidRDefault="00455505" w:rsidP="00455505">
      <w:pPr>
        <w:pStyle w:val="a7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852E27">
        <w:rPr>
          <w:rFonts w:ascii="Times New Roman" w:hAnsi="Times New Roman"/>
          <w:b/>
          <w:sz w:val="24"/>
          <w:szCs w:val="24"/>
          <w:lang w:val="en-US"/>
        </w:rPr>
        <w:t>End.</w:t>
      </w:r>
    </w:p>
    <w:p w:rsidR="00455505" w:rsidRPr="00852E27" w:rsidRDefault="00455505" w:rsidP="00455505">
      <w:pPr>
        <w:pStyle w:val="a7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>8;</w:t>
      </w:r>
    </w:p>
    <w:p w:rsidR="00455505" w:rsidRPr="00852E27" w:rsidRDefault="00455505" w:rsidP="00455505">
      <w:pPr>
        <w:pStyle w:val="a7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>22;</w:t>
      </w:r>
    </w:p>
    <w:p w:rsidR="00455505" w:rsidRPr="00852E27" w:rsidRDefault="00455505" w:rsidP="00455505">
      <w:pPr>
        <w:pStyle w:val="a7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>29.</w:t>
      </w:r>
    </w:p>
    <w:p w:rsidR="00455505" w:rsidRPr="00852E27" w:rsidRDefault="00455505" w:rsidP="00455505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2E27">
        <w:rPr>
          <w:rFonts w:ascii="Times New Roman" w:hAnsi="Times New Roman"/>
          <w:b/>
          <w:sz w:val="24"/>
          <w:szCs w:val="24"/>
        </w:rPr>
        <w:t xml:space="preserve">Какая строка из </w:t>
      </w:r>
      <w:proofErr w:type="gramStart"/>
      <w:r w:rsidRPr="00852E27">
        <w:rPr>
          <w:rFonts w:ascii="Times New Roman" w:hAnsi="Times New Roman"/>
          <w:b/>
          <w:sz w:val="24"/>
          <w:szCs w:val="24"/>
        </w:rPr>
        <w:t>перечисленных</w:t>
      </w:r>
      <w:proofErr w:type="gramEnd"/>
      <w:r w:rsidRPr="00852E27">
        <w:rPr>
          <w:rFonts w:ascii="Times New Roman" w:hAnsi="Times New Roman"/>
          <w:b/>
          <w:sz w:val="24"/>
          <w:szCs w:val="24"/>
        </w:rPr>
        <w:t xml:space="preserve"> описывает символьную переменную на языке Паскаль:</w:t>
      </w:r>
    </w:p>
    <w:p w:rsidR="00455505" w:rsidRPr="00852E27" w:rsidRDefault="00455505" w:rsidP="00455505">
      <w:pPr>
        <w:pStyle w:val="a7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52E27">
        <w:rPr>
          <w:rFonts w:ascii="Times New Roman" w:hAnsi="Times New Roman"/>
          <w:sz w:val="24"/>
          <w:szCs w:val="24"/>
          <w:lang w:val="en-US"/>
        </w:rPr>
        <w:t>Var</w:t>
      </w:r>
      <w:proofErr w:type="spellEnd"/>
      <w:r w:rsidRPr="00852E27">
        <w:rPr>
          <w:rFonts w:ascii="Times New Roman" w:hAnsi="Times New Roman"/>
          <w:sz w:val="24"/>
          <w:szCs w:val="24"/>
          <w:lang w:val="en-US"/>
        </w:rPr>
        <w:t xml:space="preserve"> x: integer;</w:t>
      </w:r>
    </w:p>
    <w:p w:rsidR="00455505" w:rsidRPr="00852E27" w:rsidRDefault="00455505" w:rsidP="00455505">
      <w:pPr>
        <w:pStyle w:val="a7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52E27">
        <w:rPr>
          <w:rFonts w:ascii="Times New Roman" w:hAnsi="Times New Roman"/>
          <w:sz w:val="24"/>
          <w:szCs w:val="24"/>
          <w:lang w:val="en-US"/>
        </w:rPr>
        <w:t>Var</w:t>
      </w:r>
      <w:proofErr w:type="spellEnd"/>
      <w:r w:rsidRPr="00852E27">
        <w:rPr>
          <w:rFonts w:ascii="Times New Roman" w:hAnsi="Times New Roman"/>
          <w:sz w:val="24"/>
          <w:szCs w:val="24"/>
          <w:lang w:val="en-US"/>
        </w:rPr>
        <w:t xml:space="preserve"> x: char;</w:t>
      </w:r>
    </w:p>
    <w:p w:rsidR="00455505" w:rsidRPr="00852E27" w:rsidRDefault="00455505" w:rsidP="00455505">
      <w:pPr>
        <w:pStyle w:val="a7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52E27">
        <w:rPr>
          <w:rFonts w:ascii="Times New Roman" w:hAnsi="Times New Roman"/>
          <w:sz w:val="24"/>
          <w:szCs w:val="24"/>
          <w:lang w:val="en-US"/>
        </w:rPr>
        <w:t>Var</w:t>
      </w:r>
      <w:proofErr w:type="spellEnd"/>
      <w:r w:rsidRPr="00852E27">
        <w:rPr>
          <w:rFonts w:ascii="Times New Roman" w:hAnsi="Times New Roman"/>
          <w:sz w:val="24"/>
          <w:szCs w:val="24"/>
          <w:lang w:val="en-US"/>
        </w:rPr>
        <w:t xml:space="preserve"> x: real;</w:t>
      </w:r>
    </w:p>
    <w:p w:rsidR="00455505" w:rsidRPr="00852E27" w:rsidRDefault="00455505" w:rsidP="00455505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2E27">
        <w:rPr>
          <w:rFonts w:ascii="Times New Roman" w:hAnsi="Times New Roman"/>
          <w:b/>
          <w:sz w:val="24"/>
          <w:szCs w:val="24"/>
        </w:rPr>
        <w:t>Оператор для организации ветвления в языках программирования – это…</w:t>
      </w:r>
    </w:p>
    <w:p w:rsidR="00455505" w:rsidRPr="00852E27" w:rsidRDefault="00455505" w:rsidP="00455505">
      <w:pPr>
        <w:pStyle w:val="a7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>Оператор для организации диалога с пользователем;</w:t>
      </w:r>
    </w:p>
    <w:p w:rsidR="00455505" w:rsidRPr="00852E27" w:rsidRDefault="00455505" w:rsidP="00455505">
      <w:pPr>
        <w:pStyle w:val="a7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>Условный оператор, оператор выбора;</w:t>
      </w:r>
    </w:p>
    <w:p w:rsidR="00455505" w:rsidRPr="00852E27" w:rsidRDefault="00455505" w:rsidP="00455505">
      <w:pPr>
        <w:pStyle w:val="a7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>Оператор цикла.</w:t>
      </w:r>
    </w:p>
    <w:p w:rsidR="00455505" w:rsidRPr="00852E27" w:rsidRDefault="00455505" w:rsidP="00455505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2E27">
        <w:rPr>
          <w:rFonts w:ascii="Times New Roman" w:hAnsi="Times New Roman"/>
          <w:b/>
          <w:sz w:val="24"/>
          <w:szCs w:val="24"/>
        </w:rPr>
        <w:t>Оператор для организации диалога с пользователем в языках программирования – это…</w:t>
      </w:r>
    </w:p>
    <w:p w:rsidR="00455505" w:rsidRPr="00852E27" w:rsidRDefault="00455505" w:rsidP="00455505">
      <w:pPr>
        <w:pStyle w:val="a7"/>
        <w:numPr>
          <w:ilvl w:val="0"/>
          <w:numId w:val="26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>Оператор ввода и оператор вывода;</w:t>
      </w:r>
    </w:p>
    <w:p w:rsidR="00455505" w:rsidRPr="00852E27" w:rsidRDefault="00455505" w:rsidP="00455505">
      <w:pPr>
        <w:pStyle w:val="a7"/>
        <w:numPr>
          <w:ilvl w:val="0"/>
          <w:numId w:val="26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lastRenderedPageBreak/>
        <w:t>Условный оператор, оператор выбора;</w:t>
      </w:r>
    </w:p>
    <w:p w:rsidR="00455505" w:rsidRPr="00852E27" w:rsidRDefault="00455505" w:rsidP="00455505">
      <w:pPr>
        <w:pStyle w:val="a7"/>
        <w:numPr>
          <w:ilvl w:val="0"/>
          <w:numId w:val="26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>Оператор цикла.</w:t>
      </w:r>
    </w:p>
    <w:p w:rsidR="00455505" w:rsidRPr="00852E27" w:rsidRDefault="00455505" w:rsidP="00455505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2E27">
        <w:rPr>
          <w:rFonts w:ascii="Times New Roman" w:hAnsi="Times New Roman"/>
          <w:b/>
          <w:sz w:val="24"/>
          <w:szCs w:val="24"/>
        </w:rPr>
        <w:t>Значения переменных</w:t>
      </w:r>
      <w:proofErr w:type="gramStart"/>
      <w:r w:rsidRPr="00852E27">
        <w:rPr>
          <w:rFonts w:ascii="Times New Roman" w:hAnsi="Times New Roman"/>
          <w:b/>
          <w:sz w:val="24"/>
          <w:szCs w:val="24"/>
        </w:rPr>
        <w:t xml:space="preserve"> А</w:t>
      </w:r>
      <w:proofErr w:type="gramEnd"/>
      <w:r w:rsidRPr="00852E27">
        <w:rPr>
          <w:rFonts w:ascii="Times New Roman" w:hAnsi="Times New Roman"/>
          <w:b/>
          <w:sz w:val="24"/>
          <w:szCs w:val="24"/>
        </w:rPr>
        <w:t xml:space="preserve"> и В после выполнения фрагмента программы А:=1;  В:=10;</w:t>
      </w:r>
    </w:p>
    <w:p w:rsidR="00455505" w:rsidRPr="00852E27" w:rsidRDefault="00455505" w:rsidP="00455505">
      <w:pPr>
        <w:pStyle w:val="a7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>А:=А+</w:t>
      </w:r>
      <w:proofErr w:type="gramStart"/>
      <w:r w:rsidRPr="00852E27">
        <w:rPr>
          <w:rFonts w:ascii="Times New Roman" w:hAnsi="Times New Roman"/>
          <w:sz w:val="24"/>
          <w:szCs w:val="24"/>
        </w:rPr>
        <w:t>В</w:t>
      </w:r>
      <w:proofErr w:type="gramEnd"/>
      <w:r w:rsidRPr="00852E27">
        <w:rPr>
          <w:rFonts w:ascii="Times New Roman" w:hAnsi="Times New Roman"/>
          <w:sz w:val="24"/>
          <w:szCs w:val="24"/>
        </w:rPr>
        <w:t xml:space="preserve">;  </w:t>
      </w:r>
      <w:proofErr w:type="gramStart"/>
      <w:r w:rsidRPr="00852E27">
        <w:rPr>
          <w:rFonts w:ascii="Times New Roman" w:hAnsi="Times New Roman"/>
          <w:sz w:val="24"/>
          <w:szCs w:val="24"/>
        </w:rPr>
        <w:t>В</w:t>
      </w:r>
      <w:proofErr w:type="gramEnd"/>
      <w:r w:rsidRPr="00852E27">
        <w:rPr>
          <w:rFonts w:ascii="Times New Roman" w:hAnsi="Times New Roman"/>
          <w:sz w:val="24"/>
          <w:szCs w:val="24"/>
        </w:rPr>
        <w:t>:=А-В;  А:=А-В;</w:t>
      </w:r>
    </w:p>
    <w:p w:rsidR="00455505" w:rsidRPr="00852E27" w:rsidRDefault="00455505" w:rsidP="00455505">
      <w:pPr>
        <w:pStyle w:val="a7"/>
        <w:numPr>
          <w:ilvl w:val="0"/>
          <w:numId w:val="27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>Останутся прежними;</w:t>
      </w:r>
    </w:p>
    <w:p w:rsidR="00455505" w:rsidRPr="00852E27" w:rsidRDefault="00455505" w:rsidP="00455505">
      <w:pPr>
        <w:pStyle w:val="a7"/>
        <w:numPr>
          <w:ilvl w:val="0"/>
          <w:numId w:val="27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>Поменяются местами;</w:t>
      </w:r>
    </w:p>
    <w:p w:rsidR="00455505" w:rsidRPr="00852E27" w:rsidRDefault="00455505" w:rsidP="00455505">
      <w:pPr>
        <w:pStyle w:val="a7"/>
        <w:numPr>
          <w:ilvl w:val="0"/>
          <w:numId w:val="27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>Станут равными соответственно сумме и разности прежних своих значений.</w:t>
      </w:r>
    </w:p>
    <w:p w:rsidR="00455505" w:rsidRPr="00852E27" w:rsidRDefault="00455505" w:rsidP="00455505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2E27">
        <w:rPr>
          <w:rFonts w:ascii="Times New Roman" w:hAnsi="Times New Roman"/>
          <w:b/>
          <w:sz w:val="24"/>
          <w:szCs w:val="24"/>
        </w:rPr>
        <w:t>Укажите условие выбора чисел, кратных 5 и не кратных 10:</w:t>
      </w:r>
    </w:p>
    <w:p w:rsidR="00455505" w:rsidRPr="00852E27" w:rsidRDefault="00455505" w:rsidP="00455505">
      <w:pPr>
        <w:pStyle w:val="a7"/>
        <w:numPr>
          <w:ilvl w:val="0"/>
          <w:numId w:val="28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en-US"/>
        </w:rPr>
      </w:pPr>
      <w:r w:rsidRPr="00852E27">
        <w:rPr>
          <w:rFonts w:ascii="Times New Roman" w:hAnsi="Times New Roman"/>
          <w:sz w:val="24"/>
          <w:szCs w:val="24"/>
        </w:rPr>
        <w:t xml:space="preserve"> </w:t>
      </w:r>
      <w:r w:rsidRPr="00852E27">
        <w:rPr>
          <w:rFonts w:ascii="Times New Roman" w:hAnsi="Times New Roman"/>
          <w:sz w:val="24"/>
          <w:szCs w:val="24"/>
          <w:lang w:val="en-US"/>
        </w:rPr>
        <w:t>(X mod 5=0) and (X mod 10&lt;&gt;0);</w:t>
      </w:r>
    </w:p>
    <w:p w:rsidR="00455505" w:rsidRPr="00852E27" w:rsidRDefault="00455505" w:rsidP="00455505">
      <w:pPr>
        <w:pStyle w:val="a7"/>
        <w:numPr>
          <w:ilvl w:val="0"/>
          <w:numId w:val="28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en-US"/>
        </w:rPr>
      </w:pPr>
      <w:r w:rsidRPr="00852E27">
        <w:rPr>
          <w:rFonts w:ascii="Times New Roman" w:hAnsi="Times New Roman"/>
          <w:sz w:val="24"/>
          <w:szCs w:val="24"/>
          <w:lang w:val="en-US"/>
        </w:rPr>
        <w:t>(X mod 5&lt;&gt;0) or (X mod 10=0);</w:t>
      </w:r>
    </w:p>
    <w:p w:rsidR="00455505" w:rsidRPr="00852E27" w:rsidRDefault="00455505" w:rsidP="00455505">
      <w:pPr>
        <w:pStyle w:val="a7"/>
        <w:numPr>
          <w:ilvl w:val="0"/>
          <w:numId w:val="28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en-US"/>
        </w:rPr>
      </w:pPr>
      <w:r w:rsidRPr="00852E27">
        <w:rPr>
          <w:rFonts w:ascii="Times New Roman" w:hAnsi="Times New Roman"/>
          <w:sz w:val="24"/>
          <w:szCs w:val="24"/>
          <w:lang w:val="en-US"/>
        </w:rPr>
        <w:t>(X mod 5=0) and (X mod 10=0);</w:t>
      </w:r>
    </w:p>
    <w:p w:rsidR="00455505" w:rsidRPr="00852E27" w:rsidRDefault="00455505" w:rsidP="00455505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2E27">
        <w:rPr>
          <w:rFonts w:ascii="Times New Roman" w:hAnsi="Times New Roman"/>
          <w:b/>
          <w:sz w:val="24"/>
          <w:szCs w:val="24"/>
        </w:rPr>
        <w:t xml:space="preserve">Какое значение примет переменная Х после выполнения оператора  Х:= 15 </w:t>
      </w:r>
      <w:r w:rsidRPr="00852E27">
        <w:rPr>
          <w:rFonts w:ascii="Times New Roman" w:hAnsi="Times New Roman"/>
          <w:b/>
          <w:sz w:val="24"/>
          <w:szCs w:val="24"/>
          <w:lang w:val="en-US"/>
        </w:rPr>
        <w:t>div</w:t>
      </w:r>
      <w:r w:rsidRPr="00852E27">
        <w:rPr>
          <w:rFonts w:ascii="Times New Roman" w:hAnsi="Times New Roman"/>
          <w:b/>
          <w:sz w:val="24"/>
          <w:szCs w:val="24"/>
        </w:rPr>
        <w:t xml:space="preserve"> 4:</w:t>
      </w:r>
    </w:p>
    <w:p w:rsidR="00455505" w:rsidRPr="00852E27" w:rsidRDefault="00455505" w:rsidP="00455505">
      <w:pPr>
        <w:pStyle w:val="a7"/>
        <w:numPr>
          <w:ilvl w:val="0"/>
          <w:numId w:val="29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>3;</w:t>
      </w:r>
    </w:p>
    <w:p w:rsidR="00455505" w:rsidRPr="00852E27" w:rsidRDefault="00455505" w:rsidP="00455505">
      <w:pPr>
        <w:pStyle w:val="a7"/>
        <w:numPr>
          <w:ilvl w:val="0"/>
          <w:numId w:val="29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>0;</w:t>
      </w:r>
    </w:p>
    <w:p w:rsidR="00455505" w:rsidRPr="00852E27" w:rsidRDefault="00455505" w:rsidP="00455505">
      <w:pPr>
        <w:pStyle w:val="a7"/>
        <w:numPr>
          <w:ilvl w:val="0"/>
          <w:numId w:val="29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52E27">
        <w:rPr>
          <w:rFonts w:ascii="Times New Roman" w:hAnsi="Times New Roman"/>
          <w:sz w:val="24"/>
          <w:szCs w:val="24"/>
        </w:rPr>
        <w:t>3,5.</w:t>
      </w:r>
    </w:p>
    <w:p w:rsidR="00455505" w:rsidRPr="00852E27" w:rsidRDefault="00455505" w:rsidP="00455505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2E27">
        <w:rPr>
          <w:rFonts w:ascii="Times New Roman" w:hAnsi="Times New Roman"/>
          <w:b/>
          <w:sz w:val="24"/>
          <w:szCs w:val="24"/>
        </w:rPr>
        <w:t xml:space="preserve">Какие значения примут переменные </w:t>
      </w:r>
      <w:r w:rsidRPr="00852E27">
        <w:rPr>
          <w:rFonts w:ascii="Times New Roman" w:hAnsi="Times New Roman"/>
          <w:b/>
          <w:sz w:val="24"/>
          <w:szCs w:val="24"/>
          <w:lang w:val="en-US"/>
        </w:rPr>
        <w:t>C</w:t>
      </w:r>
      <w:r w:rsidRPr="00852E27">
        <w:rPr>
          <w:rFonts w:ascii="Times New Roman" w:hAnsi="Times New Roman"/>
          <w:b/>
          <w:sz w:val="24"/>
          <w:szCs w:val="24"/>
        </w:rPr>
        <w:t xml:space="preserve"> и </w:t>
      </w:r>
      <w:r w:rsidRPr="00852E27">
        <w:rPr>
          <w:rFonts w:ascii="Times New Roman" w:hAnsi="Times New Roman"/>
          <w:b/>
          <w:sz w:val="24"/>
          <w:szCs w:val="24"/>
          <w:lang w:val="en-US"/>
        </w:rPr>
        <w:t>D</w:t>
      </w:r>
      <w:r w:rsidRPr="00852E27">
        <w:rPr>
          <w:rFonts w:ascii="Times New Roman" w:hAnsi="Times New Roman"/>
          <w:b/>
          <w:sz w:val="24"/>
          <w:szCs w:val="24"/>
        </w:rPr>
        <w:t xml:space="preserve"> в результате выполнения программы:</w:t>
      </w:r>
    </w:p>
    <w:p w:rsidR="00455505" w:rsidRPr="00852E27" w:rsidRDefault="00455505" w:rsidP="00455505">
      <w:pPr>
        <w:pStyle w:val="a7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852E27">
        <w:rPr>
          <w:rFonts w:ascii="Times New Roman" w:hAnsi="Times New Roman"/>
          <w:b/>
          <w:sz w:val="24"/>
          <w:szCs w:val="24"/>
          <w:lang w:val="en-US"/>
        </w:rPr>
        <w:t>Program vvv1;</w:t>
      </w:r>
    </w:p>
    <w:p w:rsidR="00455505" w:rsidRPr="00852E27" w:rsidRDefault="00455505" w:rsidP="00455505">
      <w:pPr>
        <w:pStyle w:val="a7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852E27">
        <w:rPr>
          <w:rFonts w:ascii="Times New Roman" w:hAnsi="Times New Roman"/>
          <w:b/>
          <w:sz w:val="24"/>
          <w:szCs w:val="24"/>
          <w:lang w:val="en-US"/>
        </w:rPr>
        <w:t>Var</w:t>
      </w:r>
      <w:proofErr w:type="spellEnd"/>
      <w:r w:rsidRPr="00852E2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gramStart"/>
      <w:r w:rsidRPr="00852E27">
        <w:rPr>
          <w:rFonts w:ascii="Times New Roman" w:hAnsi="Times New Roman"/>
          <w:b/>
          <w:sz w:val="24"/>
          <w:szCs w:val="24"/>
          <w:lang w:val="en-US"/>
        </w:rPr>
        <w:t>A</w:t>
      </w:r>
      <w:proofErr w:type="gramEnd"/>
      <w:r w:rsidRPr="00852E27">
        <w:rPr>
          <w:rFonts w:ascii="Times New Roman" w:hAnsi="Times New Roman"/>
          <w:b/>
          <w:sz w:val="24"/>
          <w:szCs w:val="24"/>
          <w:lang w:val="en-US"/>
        </w:rPr>
        <w:t>, B, C, D: integer;</w:t>
      </w:r>
    </w:p>
    <w:p w:rsidR="00455505" w:rsidRPr="00852E27" w:rsidRDefault="00455505" w:rsidP="00455505">
      <w:pPr>
        <w:pStyle w:val="a7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852E27">
        <w:rPr>
          <w:rFonts w:ascii="Times New Roman" w:hAnsi="Times New Roman"/>
          <w:b/>
          <w:sz w:val="24"/>
          <w:szCs w:val="24"/>
          <w:lang w:val="en-US"/>
        </w:rPr>
        <w:t>Begin</w:t>
      </w:r>
    </w:p>
    <w:p w:rsidR="00455505" w:rsidRPr="00852E27" w:rsidRDefault="00455505" w:rsidP="00455505">
      <w:pPr>
        <w:pStyle w:val="a7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852E27">
        <w:rPr>
          <w:rFonts w:ascii="Times New Roman" w:hAnsi="Times New Roman"/>
          <w:b/>
          <w:sz w:val="24"/>
          <w:szCs w:val="24"/>
          <w:lang w:val="en-US"/>
        </w:rPr>
        <w:t>A</w:t>
      </w:r>
      <w:proofErr w:type="gramStart"/>
      <w:r w:rsidRPr="00852E27">
        <w:rPr>
          <w:rFonts w:ascii="Times New Roman" w:hAnsi="Times New Roman"/>
          <w:b/>
          <w:sz w:val="24"/>
          <w:szCs w:val="24"/>
          <w:lang w:val="en-US"/>
        </w:rPr>
        <w:t>:=</w:t>
      </w:r>
      <w:proofErr w:type="gramEnd"/>
      <w:r w:rsidRPr="00852E27">
        <w:rPr>
          <w:rFonts w:ascii="Times New Roman" w:hAnsi="Times New Roman"/>
          <w:b/>
          <w:sz w:val="24"/>
          <w:szCs w:val="24"/>
          <w:lang w:val="en-US"/>
        </w:rPr>
        <w:t>6;</w:t>
      </w:r>
    </w:p>
    <w:p w:rsidR="00455505" w:rsidRPr="00852E27" w:rsidRDefault="00455505" w:rsidP="00455505">
      <w:pPr>
        <w:pStyle w:val="a7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852E27">
        <w:rPr>
          <w:rFonts w:ascii="Times New Roman" w:hAnsi="Times New Roman"/>
          <w:b/>
          <w:sz w:val="24"/>
          <w:szCs w:val="24"/>
          <w:lang w:val="en-US"/>
        </w:rPr>
        <w:t>B</w:t>
      </w:r>
      <w:proofErr w:type="gramStart"/>
      <w:r w:rsidRPr="00852E27">
        <w:rPr>
          <w:rFonts w:ascii="Times New Roman" w:hAnsi="Times New Roman"/>
          <w:b/>
          <w:sz w:val="24"/>
          <w:szCs w:val="24"/>
          <w:lang w:val="en-US"/>
        </w:rPr>
        <w:t>:=</w:t>
      </w:r>
      <w:proofErr w:type="gramEnd"/>
      <w:r w:rsidRPr="00852E27">
        <w:rPr>
          <w:rFonts w:ascii="Times New Roman" w:hAnsi="Times New Roman"/>
          <w:b/>
          <w:sz w:val="24"/>
          <w:szCs w:val="24"/>
          <w:lang w:val="en-US"/>
        </w:rPr>
        <w:t>2*A+8;</w:t>
      </w:r>
    </w:p>
    <w:p w:rsidR="00455505" w:rsidRPr="00852E27" w:rsidRDefault="00455505" w:rsidP="00455505">
      <w:pPr>
        <w:pStyle w:val="a7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852E27">
        <w:rPr>
          <w:rFonts w:ascii="Times New Roman" w:hAnsi="Times New Roman"/>
          <w:b/>
          <w:sz w:val="24"/>
          <w:szCs w:val="24"/>
          <w:lang w:val="en-US"/>
        </w:rPr>
        <w:t>If B&gt;A Then C</w:t>
      </w:r>
      <w:proofErr w:type="gramStart"/>
      <w:r w:rsidRPr="00852E27">
        <w:rPr>
          <w:rFonts w:ascii="Times New Roman" w:hAnsi="Times New Roman"/>
          <w:b/>
          <w:sz w:val="24"/>
          <w:szCs w:val="24"/>
          <w:lang w:val="en-US"/>
        </w:rPr>
        <w:t>:=</w:t>
      </w:r>
      <w:proofErr w:type="gramEnd"/>
      <w:r w:rsidRPr="00852E27">
        <w:rPr>
          <w:rFonts w:ascii="Times New Roman" w:hAnsi="Times New Roman"/>
          <w:b/>
          <w:sz w:val="24"/>
          <w:szCs w:val="24"/>
          <w:lang w:val="en-US"/>
        </w:rPr>
        <w:t>B-A Else D:=A-B;</w:t>
      </w:r>
    </w:p>
    <w:p w:rsidR="00455505" w:rsidRPr="00852E27" w:rsidRDefault="00455505" w:rsidP="00455505">
      <w:pPr>
        <w:pStyle w:val="a7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852E27">
        <w:rPr>
          <w:rFonts w:ascii="Times New Roman" w:hAnsi="Times New Roman"/>
          <w:b/>
          <w:sz w:val="24"/>
          <w:szCs w:val="24"/>
          <w:lang w:val="en-US"/>
        </w:rPr>
        <w:t>Writeln</w:t>
      </w:r>
      <w:proofErr w:type="spellEnd"/>
      <w:r w:rsidRPr="00852E27">
        <w:rPr>
          <w:rFonts w:ascii="Times New Roman" w:hAnsi="Times New Roman"/>
          <w:b/>
          <w:sz w:val="24"/>
          <w:szCs w:val="24"/>
          <w:lang w:val="en-US"/>
        </w:rPr>
        <w:t xml:space="preserve"> (‘C=’, C)</w:t>
      </w:r>
      <w:proofErr w:type="gramStart"/>
      <w:r w:rsidRPr="00852E27">
        <w:rPr>
          <w:rFonts w:ascii="Times New Roman" w:hAnsi="Times New Roman"/>
          <w:b/>
          <w:sz w:val="24"/>
          <w:szCs w:val="24"/>
          <w:lang w:val="en-US"/>
        </w:rPr>
        <w:t xml:space="preserve">;  </w:t>
      </w:r>
      <w:proofErr w:type="spellStart"/>
      <w:r w:rsidRPr="00852E27">
        <w:rPr>
          <w:rFonts w:ascii="Times New Roman" w:hAnsi="Times New Roman"/>
          <w:b/>
          <w:sz w:val="24"/>
          <w:szCs w:val="24"/>
          <w:lang w:val="en-US"/>
        </w:rPr>
        <w:t>Writeln</w:t>
      </w:r>
      <w:proofErr w:type="spellEnd"/>
      <w:proofErr w:type="gramEnd"/>
      <w:r w:rsidRPr="00852E27">
        <w:rPr>
          <w:rFonts w:ascii="Times New Roman" w:hAnsi="Times New Roman"/>
          <w:b/>
          <w:sz w:val="24"/>
          <w:szCs w:val="24"/>
          <w:lang w:val="en-US"/>
        </w:rPr>
        <w:t xml:space="preserve"> (‘D=’, D);</w:t>
      </w:r>
    </w:p>
    <w:p w:rsidR="00455505" w:rsidRPr="00852E27" w:rsidRDefault="00455505" w:rsidP="00455505">
      <w:pPr>
        <w:pStyle w:val="a7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852E27">
        <w:rPr>
          <w:rFonts w:ascii="Times New Roman" w:hAnsi="Times New Roman"/>
          <w:b/>
          <w:sz w:val="24"/>
          <w:szCs w:val="24"/>
          <w:lang w:val="en-US"/>
        </w:rPr>
        <w:t>End.</w:t>
      </w:r>
    </w:p>
    <w:p w:rsidR="00455505" w:rsidRPr="00852E27" w:rsidRDefault="00455505" w:rsidP="00455505">
      <w:pPr>
        <w:pStyle w:val="a7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en-US"/>
        </w:rPr>
      </w:pPr>
      <w:r w:rsidRPr="00852E27">
        <w:rPr>
          <w:rFonts w:ascii="Times New Roman" w:hAnsi="Times New Roman"/>
          <w:sz w:val="24"/>
          <w:szCs w:val="24"/>
          <w:lang w:val="en-US"/>
        </w:rPr>
        <w:lastRenderedPageBreak/>
        <w:t>C=14, D=0;</w:t>
      </w:r>
    </w:p>
    <w:p w:rsidR="00455505" w:rsidRPr="00852E27" w:rsidRDefault="00455505" w:rsidP="00455505">
      <w:pPr>
        <w:pStyle w:val="a7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en-US"/>
        </w:rPr>
      </w:pPr>
      <w:r w:rsidRPr="00852E27">
        <w:rPr>
          <w:rFonts w:ascii="Times New Roman" w:hAnsi="Times New Roman"/>
          <w:sz w:val="24"/>
          <w:szCs w:val="24"/>
          <w:lang w:val="en-US"/>
        </w:rPr>
        <w:t>C=38, D=14:</w:t>
      </w:r>
    </w:p>
    <w:p w:rsidR="00455505" w:rsidRPr="00852E27" w:rsidRDefault="00455505" w:rsidP="00455505">
      <w:pPr>
        <w:pStyle w:val="a7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en-US"/>
        </w:rPr>
      </w:pPr>
      <w:r w:rsidRPr="00852E27">
        <w:rPr>
          <w:rFonts w:ascii="Times New Roman" w:hAnsi="Times New Roman"/>
          <w:sz w:val="24"/>
          <w:szCs w:val="24"/>
          <w:lang w:val="en-US"/>
        </w:rPr>
        <w:t>C=14, D=-14.</w:t>
      </w:r>
    </w:p>
    <w:p w:rsidR="00455505" w:rsidRPr="00852E27" w:rsidRDefault="00455505" w:rsidP="00455505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52E27">
        <w:rPr>
          <w:rFonts w:ascii="Times New Roman" w:hAnsi="Times New Roman"/>
          <w:b/>
          <w:sz w:val="24"/>
          <w:szCs w:val="24"/>
        </w:rPr>
        <w:t xml:space="preserve">Какие значения примут переменные </w:t>
      </w:r>
      <w:r w:rsidRPr="00852E27">
        <w:rPr>
          <w:rFonts w:ascii="Times New Roman" w:hAnsi="Times New Roman"/>
          <w:b/>
          <w:sz w:val="24"/>
          <w:szCs w:val="24"/>
          <w:lang w:val="en-US"/>
        </w:rPr>
        <w:t>C</w:t>
      </w:r>
      <w:r w:rsidRPr="00852E27">
        <w:rPr>
          <w:rFonts w:ascii="Times New Roman" w:hAnsi="Times New Roman"/>
          <w:b/>
          <w:sz w:val="24"/>
          <w:szCs w:val="24"/>
        </w:rPr>
        <w:t xml:space="preserve"> и </w:t>
      </w:r>
      <w:r w:rsidRPr="00852E27">
        <w:rPr>
          <w:rFonts w:ascii="Times New Roman" w:hAnsi="Times New Roman"/>
          <w:b/>
          <w:sz w:val="24"/>
          <w:szCs w:val="24"/>
          <w:lang w:val="en-US"/>
        </w:rPr>
        <w:t>D</w:t>
      </w:r>
      <w:r w:rsidRPr="00852E27">
        <w:rPr>
          <w:rFonts w:ascii="Times New Roman" w:hAnsi="Times New Roman"/>
          <w:b/>
          <w:sz w:val="24"/>
          <w:szCs w:val="24"/>
        </w:rPr>
        <w:t xml:space="preserve"> в результате выполнения программы:</w:t>
      </w:r>
    </w:p>
    <w:p w:rsidR="00455505" w:rsidRPr="00852E27" w:rsidRDefault="00455505" w:rsidP="00455505">
      <w:pPr>
        <w:pStyle w:val="a7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852E27">
        <w:rPr>
          <w:rFonts w:ascii="Times New Roman" w:hAnsi="Times New Roman"/>
          <w:b/>
          <w:sz w:val="24"/>
          <w:szCs w:val="24"/>
          <w:lang w:val="en-US"/>
        </w:rPr>
        <w:t>Program vvv2;</w:t>
      </w:r>
    </w:p>
    <w:p w:rsidR="00455505" w:rsidRPr="00852E27" w:rsidRDefault="00455505" w:rsidP="00455505">
      <w:pPr>
        <w:pStyle w:val="a7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852E27">
        <w:rPr>
          <w:rFonts w:ascii="Times New Roman" w:hAnsi="Times New Roman"/>
          <w:b/>
          <w:sz w:val="24"/>
          <w:szCs w:val="24"/>
          <w:lang w:val="en-US"/>
        </w:rPr>
        <w:t>Var</w:t>
      </w:r>
      <w:proofErr w:type="spellEnd"/>
      <w:r w:rsidRPr="00852E2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gramStart"/>
      <w:r w:rsidRPr="00852E27">
        <w:rPr>
          <w:rFonts w:ascii="Times New Roman" w:hAnsi="Times New Roman"/>
          <w:b/>
          <w:sz w:val="24"/>
          <w:szCs w:val="24"/>
          <w:lang w:val="en-US"/>
        </w:rPr>
        <w:t>A</w:t>
      </w:r>
      <w:proofErr w:type="gramEnd"/>
      <w:r w:rsidRPr="00852E27">
        <w:rPr>
          <w:rFonts w:ascii="Times New Roman" w:hAnsi="Times New Roman"/>
          <w:b/>
          <w:sz w:val="24"/>
          <w:szCs w:val="24"/>
          <w:lang w:val="en-US"/>
        </w:rPr>
        <w:t>, B, C, D: integer;</w:t>
      </w:r>
    </w:p>
    <w:p w:rsidR="00455505" w:rsidRPr="00852E27" w:rsidRDefault="00455505" w:rsidP="00455505">
      <w:pPr>
        <w:pStyle w:val="a7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852E27">
        <w:rPr>
          <w:rFonts w:ascii="Times New Roman" w:hAnsi="Times New Roman"/>
          <w:b/>
          <w:sz w:val="24"/>
          <w:szCs w:val="24"/>
          <w:lang w:val="en-US"/>
        </w:rPr>
        <w:t>Begin</w:t>
      </w:r>
    </w:p>
    <w:p w:rsidR="00455505" w:rsidRPr="00852E27" w:rsidRDefault="00455505" w:rsidP="00455505">
      <w:pPr>
        <w:pStyle w:val="a7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852E27">
        <w:rPr>
          <w:rFonts w:ascii="Times New Roman" w:hAnsi="Times New Roman"/>
          <w:b/>
          <w:sz w:val="24"/>
          <w:szCs w:val="24"/>
          <w:lang w:val="en-US"/>
        </w:rPr>
        <w:t>A</w:t>
      </w:r>
      <w:proofErr w:type="gramStart"/>
      <w:r w:rsidRPr="00852E27">
        <w:rPr>
          <w:rFonts w:ascii="Times New Roman" w:hAnsi="Times New Roman"/>
          <w:b/>
          <w:sz w:val="24"/>
          <w:szCs w:val="24"/>
          <w:lang w:val="en-US"/>
        </w:rPr>
        <w:t>:=</w:t>
      </w:r>
      <w:proofErr w:type="gramEnd"/>
      <w:r w:rsidRPr="00852E27">
        <w:rPr>
          <w:rFonts w:ascii="Times New Roman" w:hAnsi="Times New Roman"/>
          <w:b/>
          <w:sz w:val="24"/>
          <w:szCs w:val="24"/>
          <w:lang w:val="en-US"/>
        </w:rPr>
        <w:t>7;</w:t>
      </w:r>
    </w:p>
    <w:p w:rsidR="00455505" w:rsidRPr="00852E27" w:rsidRDefault="00455505" w:rsidP="00455505">
      <w:pPr>
        <w:pStyle w:val="a7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852E27">
        <w:rPr>
          <w:rFonts w:ascii="Times New Roman" w:hAnsi="Times New Roman"/>
          <w:b/>
          <w:sz w:val="24"/>
          <w:szCs w:val="24"/>
          <w:lang w:val="en-US"/>
        </w:rPr>
        <w:t>B</w:t>
      </w:r>
      <w:proofErr w:type="gramStart"/>
      <w:r w:rsidRPr="00852E27">
        <w:rPr>
          <w:rFonts w:ascii="Times New Roman" w:hAnsi="Times New Roman"/>
          <w:b/>
          <w:sz w:val="24"/>
          <w:szCs w:val="24"/>
          <w:lang w:val="en-US"/>
        </w:rPr>
        <w:t>:=</w:t>
      </w:r>
      <w:proofErr w:type="gramEnd"/>
      <w:r w:rsidRPr="00852E27">
        <w:rPr>
          <w:rFonts w:ascii="Times New Roman" w:hAnsi="Times New Roman"/>
          <w:b/>
          <w:sz w:val="24"/>
          <w:szCs w:val="24"/>
          <w:lang w:val="en-US"/>
        </w:rPr>
        <w:t>2*A-3;</w:t>
      </w:r>
    </w:p>
    <w:p w:rsidR="00455505" w:rsidRPr="00852E27" w:rsidRDefault="00455505" w:rsidP="00455505">
      <w:pPr>
        <w:pStyle w:val="a7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852E27">
        <w:rPr>
          <w:rFonts w:ascii="Times New Roman" w:hAnsi="Times New Roman"/>
          <w:b/>
          <w:sz w:val="24"/>
          <w:szCs w:val="24"/>
          <w:lang w:val="en-US"/>
        </w:rPr>
        <w:t>If B&gt;A Then C</w:t>
      </w:r>
      <w:proofErr w:type="gramStart"/>
      <w:r w:rsidRPr="00852E27">
        <w:rPr>
          <w:rFonts w:ascii="Times New Roman" w:hAnsi="Times New Roman"/>
          <w:b/>
          <w:sz w:val="24"/>
          <w:szCs w:val="24"/>
          <w:lang w:val="en-US"/>
        </w:rPr>
        <w:t>:=</w:t>
      </w:r>
      <w:proofErr w:type="gramEnd"/>
      <w:r w:rsidRPr="00852E27">
        <w:rPr>
          <w:rFonts w:ascii="Times New Roman" w:hAnsi="Times New Roman"/>
          <w:b/>
          <w:sz w:val="24"/>
          <w:szCs w:val="24"/>
          <w:lang w:val="en-US"/>
        </w:rPr>
        <w:t>B-A Else D:=A-B;</w:t>
      </w:r>
    </w:p>
    <w:p w:rsidR="00455505" w:rsidRPr="00852E27" w:rsidRDefault="00455505" w:rsidP="00455505">
      <w:pPr>
        <w:pStyle w:val="a7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852E27">
        <w:rPr>
          <w:rFonts w:ascii="Times New Roman" w:hAnsi="Times New Roman"/>
          <w:b/>
          <w:sz w:val="24"/>
          <w:szCs w:val="24"/>
          <w:lang w:val="en-US"/>
        </w:rPr>
        <w:t>Writeln</w:t>
      </w:r>
      <w:proofErr w:type="spellEnd"/>
      <w:r w:rsidRPr="00852E27">
        <w:rPr>
          <w:rFonts w:ascii="Times New Roman" w:hAnsi="Times New Roman"/>
          <w:b/>
          <w:sz w:val="24"/>
          <w:szCs w:val="24"/>
          <w:lang w:val="en-US"/>
        </w:rPr>
        <w:t xml:space="preserve"> (‘C=’, C)</w:t>
      </w:r>
      <w:proofErr w:type="gramStart"/>
      <w:r w:rsidRPr="00852E27">
        <w:rPr>
          <w:rFonts w:ascii="Times New Roman" w:hAnsi="Times New Roman"/>
          <w:b/>
          <w:sz w:val="24"/>
          <w:szCs w:val="24"/>
          <w:lang w:val="en-US"/>
        </w:rPr>
        <w:t xml:space="preserve">;  </w:t>
      </w:r>
      <w:proofErr w:type="spellStart"/>
      <w:r w:rsidRPr="00852E27">
        <w:rPr>
          <w:rFonts w:ascii="Times New Roman" w:hAnsi="Times New Roman"/>
          <w:b/>
          <w:sz w:val="24"/>
          <w:szCs w:val="24"/>
          <w:lang w:val="en-US"/>
        </w:rPr>
        <w:t>Writeln</w:t>
      </w:r>
      <w:proofErr w:type="spellEnd"/>
      <w:proofErr w:type="gramEnd"/>
      <w:r w:rsidRPr="00852E27">
        <w:rPr>
          <w:rFonts w:ascii="Times New Roman" w:hAnsi="Times New Roman"/>
          <w:b/>
          <w:sz w:val="24"/>
          <w:szCs w:val="24"/>
          <w:lang w:val="en-US"/>
        </w:rPr>
        <w:t xml:space="preserve"> (‘D=’, D);</w:t>
      </w:r>
    </w:p>
    <w:p w:rsidR="00455505" w:rsidRPr="00852E27" w:rsidRDefault="00455505" w:rsidP="00455505">
      <w:pPr>
        <w:pStyle w:val="a7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852E27">
        <w:rPr>
          <w:rFonts w:ascii="Times New Roman" w:hAnsi="Times New Roman"/>
          <w:b/>
          <w:sz w:val="24"/>
          <w:szCs w:val="24"/>
          <w:lang w:val="en-US"/>
        </w:rPr>
        <w:t>End.</w:t>
      </w:r>
    </w:p>
    <w:p w:rsidR="00455505" w:rsidRPr="00852E27" w:rsidRDefault="00455505" w:rsidP="00455505">
      <w:pPr>
        <w:pStyle w:val="a7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en-US"/>
        </w:rPr>
      </w:pPr>
      <w:r w:rsidRPr="00852E27">
        <w:rPr>
          <w:rFonts w:ascii="Times New Roman" w:hAnsi="Times New Roman"/>
          <w:sz w:val="24"/>
          <w:szCs w:val="24"/>
          <w:lang w:val="en-US"/>
        </w:rPr>
        <w:t>C=18, D=4;</w:t>
      </w:r>
    </w:p>
    <w:p w:rsidR="00455505" w:rsidRPr="00852E27" w:rsidRDefault="00455505" w:rsidP="00455505">
      <w:pPr>
        <w:pStyle w:val="a7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en-US"/>
        </w:rPr>
      </w:pPr>
      <w:r w:rsidRPr="00852E27">
        <w:rPr>
          <w:rFonts w:ascii="Times New Roman" w:hAnsi="Times New Roman"/>
          <w:sz w:val="24"/>
          <w:szCs w:val="24"/>
          <w:lang w:val="en-US"/>
        </w:rPr>
        <w:t>C=4, D=0;</w:t>
      </w:r>
    </w:p>
    <w:p w:rsidR="00455505" w:rsidRPr="00852E27" w:rsidRDefault="00455505" w:rsidP="00455505">
      <w:pPr>
        <w:pStyle w:val="a7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en-US"/>
        </w:rPr>
      </w:pPr>
      <w:r w:rsidRPr="00852E27">
        <w:rPr>
          <w:rFonts w:ascii="Times New Roman" w:hAnsi="Times New Roman"/>
          <w:sz w:val="24"/>
          <w:szCs w:val="24"/>
          <w:lang w:val="en-US"/>
        </w:rPr>
        <w:t>C=14, D=-14.</w:t>
      </w:r>
    </w:p>
    <w:p w:rsidR="00455505" w:rsidRPr="00852E27" w:rsidRDefault="00455505" w:rsidP="00455505">
      <w:pPr>
        <w:spacing w:line="360" w:lineRule="auto"/>
      </w:pPr>
    </w:p>
    <w:p w:rsidR="00455505" w:rsidRDefault="00455505" w:rsidP="00455505">
      <w:pPr>
        <w:spacing w:line="360" w:lineRule="auto"/>
        <w:jc w:val="center"/>
        <w:rPr>
          <w:b/>
        </w:rPr>
      </w:pPr>
    </w:p>
    <w:p w:rsidR="00455505" w:rsidRDefault="00455505" w:rsidP="00455505">
      <w:pPr>
        <w:spacing w:line="360" w:lineRule="auto"/>
        <w:jc w:val="center"/>
        <w:rPr>
          <w:b/>
        </w:rPr>
      </w:pPr>
    </w:p>
    <w:p w:rsidR="00455505" w:rsidRDefault="00455505" w:rsidP="00455505">
      <w:pPr>
        <w:spacing w:line="360" w:lineRule="auto"/>
        <w:jc w:val="center"/>
        <w:rPr>
          <w:b/>
        </w:rPr>
      </w:pPr>
    </w:p>
    <w:p w:rsidR="00455505" w:rsidRPr="00852E27" w:rsidRDefault="00455505" w:rsidP="00455505">
      <w:pPr>
        <w:spacing w:line="360" w:lineRule="auto"/>
        <w:jc w:val="center"/>
        <w:rPr>
          <w:b/>
        </w:rPr>
      </w:pPr>
      <w:r w:rsidRPr="00852E27">
        <w:rPr>
          <w:b/>
        </w:rPr>
        <w:t>Ключ 1 вариант.</w:t>
      </w:r>
    </w:p>
    <w:p w:rsidR="00455505" w:rsidRPr="00852E27" w:rsidRDefault="00455505" w:rsidP="00455505">
      <w:pPr>
        <w:spacing w:line="360" w:lineRule="auto"/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3"/>
        <w:gridCol w:w="603"/>
        <w:gridCol w:w="603"/>
        <w:gridCol w:w="603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</w:tblGrid>
      <w:tr w:rsidR="00455505" w:rsidRPr="00852E27" w:rsidTr="000800B5">
        <w:tc>
          <w:tcPr>
            <w:tcW w:w="603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b/>
              </w:rPr>
            </w:pPr>
            <w:r w:rsidRPr="00852E27">
              <w:rPr>
                <w:b/>
              </w:rPr>
              <w:t>1</w:t>
            </w:r>
          </w:p>
        </w:tc>
        <w:tc>
          <w:tcPr>
            <w:tcW w:w="603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b/>
              </w:rPr>
            </w:pPr>
            <w:r w:rsidRPr="00852E27">
              <w:rPr>
                <w:b/>
              </w:rPr>
              <w:t>2</w:t>
            </w:r>
          </w:p>
        </w:tc>
        <w:tc>
          <w:tcPr>
            <w:tcW w:w="603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b/>
              </w:rPr>
            </w:pPr>
            <w:r w:rsidRPr="00852E27">
              <w:rPr>
                <w:b/>
              </w:rPr>
              <w:t>3</w:t>
            </w:r>
          </w:p>
        </w:tc>
        <w:tc>
          <w:tcPr>
            <w:tcW w:w="603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b/>
              </w:rPr>
            </w:pPr>
            <w:r w:rsidRPr="00852E27">
              <w:rPr>
                <w:b/>
              </w:rPr>
              <w:t>4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b/>
              </w:rPr>
            </w:pPr>
            <w:r w:rsidRPr="00852E27">
              <w:rPr>
                <w:b/>
              </w:rPr>
              <w:t>5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b/>
              </w:rPr>
            </w:pPr>
            <w:r w:rsidRPr="00852E27">
              <w:rPr>
                <w:b/>
              </w:rPr>
              <w:t>6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b/>
              </w:rPr>
            </w:pPr>
            <w:r w:rsidRPr="00852E27">
              <w:rPr>
                <w:b/>
              </w:rPr>
              <w:t>7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b/>
              </w:rPr>
            </w:pPr>
            <w:r w:rsidRPr="00852E27">
              <w:rPr>
                <w:b/>
              </w:rPr>
              <w:t>8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b/>
              </w:rPr>
            </w:pPr>
            <w:r w:rsidRPr="00852E27">
              <w:rPr>
                <w:b/>
              </w:rPr>
              <w:t>9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b/>
              </w:rPr>
            </w:pPr>
            <w:r w:rsidRPr="00852E27">
              <w:rPr>
                <w:b/>
              </w:rPr>
              <w:t>10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b/>
              </w:rPr>
            </w:pPr>
            <w:r w:rsidRPr="00852E27">
              <w:rPr>
                <w:b/>
              </w:rPr>
              <w:t>11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b/>
              </w:rPr>
            </w:pPr>
            <w:r w:rsidRPr="00852E27">
              <w:rPr>
                <w:b/>
              </w:rPr>
              <w:t>12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b/>
              </w:rPr>
            </w:pPr>
            <w:r w:rsidRPr="00852E27">
              <w:rPr>
                <w:b/>
              </w:rPr>
              <w:t>13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b/>
              </w:rPr>
            </w:pPr>
            <w:r w:rsidRPr="00852E27">
              <w:rPr>
                <w:b/>
              </w:rPr>
              <w:t>14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b/>
              </w:rPr>
            </w:pPr>
            <w:r w:rsidRPr="00852E27">
              <w:rPr>
                <w:b/>
              </w:rPr>
              <w:t>15</w:t>
            </w:r>
          </w:p>
        </w:tc>
      </w:tr>
      <w:tr w:rsidR="00455505" w:rsidRPr="00852E27" w:rsidTr="000800B5">
        <w:tc>
          <w:tcPr>
            <w:tcW w:w="603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i/>
              </w:rPr>
            </w:pPr>
            <w:r w:rsidRPr="00852E27">
              <w:rPr>
                <w:i/>
              </w:rPr>
              <w:t>1</w:t>
            </w:r>
          </w:p>
        </w:tc>
        <w:tc>
          <w:tcPr>
            <w:tcW w:w="603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i/>
              </w:rPr>
            </w:pPr>
            <w:r w:rsidRPr="00852E27">
              <w:rPr>
                <w:i/>
              </w:rPr>
              <w:t>2</w:t>
            </w:r>
          </w:p>
        </w:tc>
        <w:tc>
          <w:tcPr>
            <w:tcW w:w="603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i/>
              </w:rPr>
            </w:pPr>
            <w:r w:rsidRPr="00852E27">
              <w:rPr>
                <w:i/>
              </w:rPr>
              <w:t>1</w:t>
            </w:r>
          </w:p>
        </w:tc>
        <w:tc>
          <w:tcPr>
            <w:tcW w:w="603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i/>
              </w:rPr>
            </w:pPr>
            <w:r w:rsidRPr="00852E27">
              <w:rPr>
                <w:i/>
              </w:rPr>
              <w:t>1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i/>
              </w:rPr>
            </w:pPr>
            <w:r w:rsidRPr="00852E27">
              <w:rPr>
                <w:i/>
              </w:rPr>
              <w:t>1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i/>
              </w:rPr>
            </w:pPr>
            <w:r w:rsidRPr="00852E27">
              <w:rPr>
                <w:i/>
              </w:rPr>
              <w:t>3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i/>
              </w:rPr>
            </w:pPr>
            <w:r w:rsidRPr="00852E27">
              <w:rPr>
                <w:i/>
              </w:rPr>
              <w:t>1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i/>
              </w:rPr>
            </w:pPr>
            <w:r w:rsidRPr="00852E27">
              <w:rPr>
                <w:i/>
              </w:rPr>
              <w:t>1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i/>
              </w:rPr>
            </w:pPr>
            <w:r w:rsidRPr="00852E27">
              <w:rPr>
                <w:i/>
              </w:rPr>
              <w:t>3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i/>
              </w:rPr>
            </w:pPr>
            <w:r w:rsidRPr="00852E27">
              <w:rPr>
                <w:i/>
              </w:rPr>
              <w:t>2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i/>
              </w:rPr>
            </w:pPr>
            <w:r w:rsidRPr="00852E27">
              <w:rPr>
                <w:i/>
              </w:rPr>
              <w:t>2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i/>
              </w:rPr>
            </w:pPr>
            <w:r w:rsidRPr="00852E27">
              <w:rPr>
                <w:i/>
              </w:rPr>
              <w:t>3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i/>
              </w:rPr>
            </w:pPr>
            <w:r w:rsidRPr="00852E27">
              <w:rPr>
                <w:i/>
              </w:rPr>
              <w:t>2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i/>
              </w:rPr>
            </w:pPr>
            <w:r w:rsidRPr="00852E27">
              <w:rPr>
                <w:i/>
              </w:rPr>
              <w:t>3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i/>
              </w:rPr>
            </w:pPr>
            <w:r w:rsidRPr="00852E27">
              <w:rPr>
                <w:i/>
              </w:rPr>
              <w:t>1</w:t>
            </w:r>
          </w:p>
        </w:tc>
      </w:tr>
      <w:tr w:rsidR="00455505" w:rsidRPr="00852E27" w:rsidTr="000800B5">
        <w:tc>
          <w:tcPr>
            <w:tcW w:w="603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b/>
              </w:rPr>
            </w:pPr>
            <w:r w:rsidRPr="00852E27">
              <w:rPr>
                <w:b/>
              </w:rPr>
              <w:t>16</w:t>
            </w:r>
          </w:p>
        </w:tc>
        <w:tc>
          <w:tcPr>
            <w:tcW w:w="603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b/>
              </w:rPr>
            </w:pPr>
            <w:r w:rsidRPr="00852E27">
              <w:rPr>
                <w:b/>
              </w:rPr>
              <w:t>17</w:t>
            </w:r>
          </w:p>
        </w:tc>
        <w:tc>
          <w:tcPr>
            <w:tcW w:w="603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b/>
              </w:rPr>
            </w:pPr>
            <w:r w:rsidRPr="00852E27">
              <w:rPr>
                <w:b/>
              </w:rPr>
              <w:t>18</w:t>
            </w:r>
          </w:p>
        </w:tc>
        <w:tc>
          <w:tcPr>
            <w:tcW w:w="603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b/>
              </w:rPr>
            </w:pPr>
            <w:r w:rsidRPr="00852E27">
              <w:rPr>
                <w:b/>
              </w:rPr>
              <w:t>19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b/>
              </w:rPr>
            </w:pPr>
            <w:r w:rsidRPr="00852E27">
              <w:rPr>
                <w:b/>
              </w:rPr>
              <w:t>20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b/>
              </w:rPr>
            </w:pPr>
            <w:r w:rsidRPr="00852E27">
              <w:rPr>
                <w:b/>
              </w:rPr>
              <w:t>21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b/>
              </w:rPr>
            </w:pPr>
            <w:r w:rsidRPr="00852E27">
              <w:rPr>
                <w:b/>
              </w:rPr>
              <w:t>22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b/>
              </w:rPr>
            </w:pPr>
            <w:r w:rsidRPr="00852E27">
              <w:rPr>
                <w:b/>
              </w:rPr>
              <w:t>23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b/>
              </w:rPr>
            </w:pPr>
            <w:r w:rsidRPr="00852E27">
              <w:rPr>
                <w:b/>
              </w:rPr>
              <w:t>24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b/>
              </w:rPr>
            </w:pPr>
            <w:r w:rsidRPr="00852E27">
              <w:rPr>
                <w:b/>
              </w:rPr>
              <w:t>25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b/>
              </w:rPr>
            </w:pPr>
            <w:r w:rsidRPr="00852E27">
              <w:rPr>
                <w:b/>
              </w:rPr>
              <w:t>26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b/>
              </w:rPr>
            </w:pPr>
            <w:r w:rsidRPr="00852E27">
              <w:rPr>
                <w:b/>
              </w:rPr>
              <w:t>27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b/>
              </w:rPr>
            </w:pPr>
            <w:r w:rsidRPr="00852E27">
              <w:rPr>
                <w:b/>
              </w:rPr>
              <w:t>28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b/>
              </w:rPr>
            </w:pPr>
            <w:r w:rsidRPr="00852E27">
              <w:rPr>
                <w:b/>
              </w:rPr>
              <w:t>29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b/>
              </w:rPr>
            </w:pPr>
            <w:r w:rsidRPr="00852E27">
              <w:rPr>
                <w:b/>
              </w:rPr>
              <w:t>30</w:t>
            </w:r>
          </w:p>
        </w:tc>
      </w:tr>
      <w:tr w:rsidR="00455505" w:rsidRPr="00852E27" w:rsidTr="000800B5">
        <w:tc>
          <w:tcPr>
            <w:tcW w:w="603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i/>
              </w:rPr>
            </w:pPr>
            <w:r w:rsidRPr="00852E27">
              <w:rPr>
                <w:i/>
              </w:rPr>
              <w:lastRenderedPageBreak/>
              <w:t>2</w:t>
            </w:r>
          </w:p>
        </w:tc>
        <w:tc>
          <w:tcPr>
            <w:tcW w:w="603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i/>
              </w:rPr>
            </w:pPr>
            <w:r w:rsidRPr="00852E27">
              <w:rPr>
                <w:i/>
              </w:rPr>
              <w:t>2</w:t>
            </w:r>
          </w:p>
        </w:tc>
        <w:tc>
          <w:tcPr>
            <w:tcW w:w="603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i/>
              </w:rPr>
            </w:pPr>
            <w:r w:rsidRPr="00852E27">
              <w:rPr>
                <w:i/>
              </w:rPr>
              <w:t>3</w:t>
            </w:r>
          </w:p>
        </w:tc>
        <w:tc>
          <w:tcPr>
            <w:tcW w:w="603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i/>
              </w:rPr>
            </w:pPr>
            <w:r w:rsidRPr="00852E27">
              <w:rPr>
                <w:i/>
              </w:rPr>
              <w:t>2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i/>
              </w:rPr>
            </w:pPr>
            <w:r w:rsidRPr="00852E27">
              <w:rPr>
                <w:i/>
              </w:rPr>
              <w:t>3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i/>
              </w:rPr>
            </w:pPr>
            <w:r w:rsidRPr="00852E27">
              <w:rPr>
                <w:i/>
              </w:rPr>
              <w:t>1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i/>
              </w:rPr>
            </w:pPr>
            <w:r w:rsidRPr="00852E27">
              <w:rPr>
                <w:i/>
              </w:rPr>
              <w:t>3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i/>
              </w:rPr>
            </w:pPr>
            <w:r w:rsidRPr="00852E27">
              <w:rPr>
                <w:i/>
              </w:rPr>
              <w:t>2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i/>
              </w:rPr>
            </w:pPr>
            <w:r w:rsidRPr="00852E27">
              <w:rPr>
                <w:i/>
              </w:rPr>
              <w:t>2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i/>
              </w:rPr>
            </w:pPr>
            <w:r w:rsidRPr="00852E27">
              <w:rPr>
                <w:i/>
              </w:rPr>
              <w:t>1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i/>
              </w:rPr>
            </w:pPr>
            <w:r w:rsidRPr="00852E27">
              <w:rPr>
                <w:i/>
              </w:rPr>
              <w:t>2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i/>
              </w:rPr>
            </w:pPr>
            <w:r w:rsidRPr="00852E27">
              <w:rPr>
                <w:i/>
              </w:rPr>
              <w:t>1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i/>
              </w:rPr>
            </w:pPr>
            <w:r w:rsidRPr="00852E27">
              <w:rPr>
                <w:i/>
              </w:rPr>
              <w:t>1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i/>
              </w:rPr>
            </w:pPr>
            <w:r w:rsidRPr="00852E27">
              <w:rPr>
                <w:i/>
              </w:rPr>
              <w:t>1</w:t>
            </w:r>
          </w:p>
        </w:tc>
        <w:tc>
          <w:tcPr>
            <w:tcW w:w="604" w:type="dxa"/>
          </w:tcPr>
          <w:p w:rsidR="00455505" w:rsidRPr="00852E27" w:rsidRDefault="00455505" w:rsidP="000800B5">
            <w:pPr>
              <w:spacing w:line="360" w:lineRule="auto"/>
              <w:jc w:val="center"/>
              <w:rPr>
                <w:i/>
              </w:rPr>
            </w:pPr>
            <w:r w:rsidRPr="00852E27">
              <w:rPr>
                <w:i/>
              </w:rPr>
              <w:t>2</w:t>
            </w:r>
          </w:p>
        </w:tc>
      </w:tr>
    </w:tbl>
    <w:p w:rsidR="002941FD" w:rsidRDefault="002941FD" w:rsidP="002941FD"/>
    <w:p w:rsidR="00BA72DF" w:rsidRPr="00531B78" w:rsidRDefault="00BA72DF" w:rsidP="00531B78">
      <w:pPr>
        <w:pStyle w:val="2"/>
        <w:spacing w:before="0" w:after="0"/>
        <w:jc w:val="both"/>
        <w:rPr>
          <w:rFonts w:ascii="Times New Roman" w:hAnsi="Times New Roman"/>
          <w:i w:val="0"/>
          <w:iCs w:val="0"/>
          <w:sz w:val="24"/>
          <w:szCs w:val="24"/>
        </w:rPr>
      </w:pPr>
    </w:p>
    <w:bookmarkEnd w:id="3"/>
    <w:p w:rsidR="00793439" w:rsidRPr="00531B78" w:rsidRDefault="00935D56" w:rsidP="00531B78">
      <w:pPr>
        <w:jc w:val="both"/>
        <w:rPr>
          <w:b/>
          <w:bCs/>
        </w:rPr>
      </w:pPr>
      <w:r w:rsidRPr="00531B78">
        <w:rPr>
          <w:b/>
          <w:bCs/>
        </w:rPr>
        <w:t xml:space="preserve">2.3. </w:t>
      </w:r>
      <w:r w:rsidR="00793439" w:rsidRPr="00531B78">
        <w:rPr>
          <w:b/>
          <w:bCs/>
        </w:rPr>
        <w:t>Условия выполнения задания</w:t>
      </w:r>
    </w:p>
    <w:p w:rsidR="00793439" w:rsidRPr="00531B78" w:rsidRDefault="00793439" w:rsidP="00531B78">
      <w:pPr>
        <w:jc w:val="both"/>
      </w:pPr>
      <w:r w:rsidRPr="00531B78">
        <w:t xml:space="preserve">1. Место (время) выполнения задания </w:t>
      </w:r>
      <w:r w:rsidR="005F43FB" w:rsidRPr="00531B78">
        <w:t>кабинет</w:t>
      </w:r>
      <w:r w:rsidR="002473E7">
        <w:t xml:space="preserve"> № 6</w:t>
      </w:r>
    </w:p>
    <w:p w:rsidR="00793439" w:rsidRPr="00531B78" w:rsidRDefault="00793439" w:rsidP="00531B78">
      <w:pPr>
        <w:jc w:val="both"/>
      </w:pPr>
      <w:r w:rsidRPr="00531B78">
        <w:t>2. Максимальное время выполнения задания:</w:t>
      </w:r>
      <w:r w:rsidR="00935D56" w:rsidRPr="00531B78">
        <w:t xml:space="preserve"> 270</w:t>
      </w:r>
      <w:r w:rsidR="000C4CEA" w:rsidRPr="00531B78">
        <w:t xml:space="preserve"> мин.</w:t>
      </w:r>
    </w:p>
    <w:p w:rsidR="00935D56" w:rsidRPr="00531B78" w:rsidRDefault="00935D56" w:rsidP="00531B78">
      <w:pPr>
        <w:pStyle w:val="311"/>
        <w:keepNext/>
        <w:keepLines/>
        <w:shd w:val="clear" w:color="auto" w:fill="auto"/>
        <w:spacing w:line="240" w:lineRule="auto"/>
        <w:jc w:val="left"/>
        <w:rPr>
          <w:b w:val="0"/>
          <w:sz w:val="24"/>
          <w:szCs w:val="24"/>
        </w:rPr>
      </w:pPr>
      <w:r w:rsidRPr="00531B78">
        <w:rPr>
          <w:b w:val="0"/>
          <w:sz w:val="24"/>
          <w:szCs w:val="24"/>
        </w:rPr>
        <w:t>3. Информационное обеспечение обучения</w:t>
      </w:r>
    </w:p>
    <w:p w:rsidR="002473E7" w:rsidRDefault="002473E7" w:rsidP="002473E7">
      <w:pPr>
        <w:ind w:firstLine="851"/>
        <w:jc w:val="both"/>
        <w:rPr>
          <w:sz w:val="28"/>
          <w:szCs w:val="28"/>
        </w:rPr>
      </w:pPr>
      <w:bookmarkStart w:id="4" w:name="_Toc307286522"/>
      <w:r>
        <w:rPr>
          <w:b/>
          <w:color w:val="000000"/>
          <w:spacing w:val="-2"/>
        </w:rPr>
        <w:t>ЛИТЕРАТУРА И СРЕДСТВА ОБУЧЕНИЯ</w:t>
      </w:r>
    </w:p>
    <w:p w:rsidR="002473E7" w:rsidRDefault="002473E7" w:rsidP="002473E7">
      <w:pPr>
        <w:widowControl w:val="0"/>
        <w:numPr>
          <w:ilvl w:val="1"/>
          <w:numId w:val="32"/>
        </w:numPr>
        <w:tabs>
          <w:tab w:val="center" w:pos="4677"/>
          <w:tab w:val="right" w:pos="9355"/>
        </w:tabs>
        <w:suppressAutoHyphens/>
        <w:ind w:left="426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Керниган</w:t>
      </w:r>
      <w:proofErr w:type="spellEnd"/>
      <w:r>
        <w:rPr>
          <w:sz w:val="28"/>
          <w:szCs w:val="28"/>
        </w:rPr>
        <w:t xml:space="preserve"> Б., </w:t>
      </w:r>
      <w:proofErr w:type="spellStart"/>
      <w:r>
        <w:rPr>
          <w:sz w:val="28"/>
          <w:szCs w:val="28"/>
        </w:rPr>
        <w:t>Ритчи</w:t>
      </w:r>
      <w:proofErr w:type="spellEnd"/>
      <w:r>
        <w:rPr>
          <w:sz w:val="28"/>
          <w:szCs w:val="28"/>
        </w:rPr>
        <w:t xml:space="preserve"> Д.  Язык программирования С, 2-е издание. : Пер. с англ. — М.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Издательский дом «Вильям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», 2009. — 304 с.: ил.</w:t>
      </w:r>
    </w:p>
    <w:p w:rsidR="002473E7" w:rsidRDefault="002473E7" w:rsidP="002473E7">
      <w:pPr>
        <w:widowControl w:val="0"/>
        <w:numPr>
          <w:ilvl w:val="1"/>
          <w:numId w:val="32"/>
        </w:numPr>
        <w:tabs>
          <w:tab w:val="center" w:pos="4677"/>
          <w:tab w:val="right" w:pos="9355"/>
        </w:tabs>
        <w:suppressAutoHyphens/>
        <w:ind w:left="426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Культин</w:t>
      </w:r>
      <w:proofErr w:type="spellEnd"/>
      <w:r>
        <w:rPr>
          <w:bCs/>
          <w:sz w:val="28"/>
          <w:szCs w:val="28"/>
        </w:rPr>
        <w:t xml:space="preserve"> Н.Б.</w:t>
      </w:r>
      <w:r>
        <w:rPr>
          <w:sz w:val="28"/>
          <w:szCs w:val="28"/>
        </w:rPr>
        <w:t xml:space="preserve"> Программирование в </w:t>
      </w:r>
      <w:proofErr w:type="spellStart"/>
      <w:r>
        <w:rPr>
          <w:sz w:val="28"/>
          <w:szCs w:val="28"/>
        </w:rPr>
        <w:t>Turbo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Pascal</w:t>
      </w:r>
      <w:proofErr w:type="spellEnd"/>
      <w:r>
        <w:rPr>
          <w:sz w:val="28"/>
          <w:szCs w:val="28"/>
        </w:rPr>
        <w:t xml:space="preserve"> 7.0 и </w:t>
      </w:r>
      <w:proofErr w:type="spellStart"/>
      <w:r>
        <w:rPr>
          <w:sz w:val="28"/>
          <w:szCs w:val="28"/>
        </w:rPr>
        <w:t>Delphi</w:t>
      </w:r>
      <w:proofErr w:type="spellEnd"/>
      <w:r>
        <w:rPr>
          <w:sz w:val="28"/>
          <w:szCs w:val="28"/>
        </w:rPr>
        <w:t xml:space="preserve"> / Н. Б. </w:t>
      </w:r>
      <w:proofErr w:type="spellStart"/>
      <w:r>
        <w:rPr>
          <w:sz w:val="28"/>
          <w:szCs w:val="28"/>
        </w:rPr>
        <w:t>Культин</w:t>
      </w:r>
      <w:proofErr w:type="spellEnd"/>
      <w:r>
        <w:rPr>
          <w:sz w:val="28"/>
          <w:szCs w:val="28"/>
        </w:rPr>
        <w:t xml:space="preserve">. – 3-е изд. – СПб. : </w:t>
      </w:r>
      <w:proofErr w:type="spellStart"/>
      <w:r>
        <w:rPr>
          <w:sz w:val="28"/>
          <w:szCs w:val="28"/>
        </w:rPr>
        <w:t>БХВ-Петербург</w:t>
      </w:r>
      <w:proofErr w:type="spellEnd"/>
      <w:r>
        <w:rPr>
          <w:sz w:val="28"/>
          <w:szCs w:val="28"/>
        </w:rPr>
        <w:t xml:space="preserve">, 2010. – 400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. </w:t>
      </w:r>
    </w:p>
    <w:p w:rsidR="002473E7" w:rsidRDefault="002473E7" w:rsidP="002473E7">
      <w:pPr>
        <w:widowControl w:val="0"/>
        <w:numPr>
          <w:ilvl w:val="1"/>
          <w:numId w:val="32"/>
        </w:numPr>
        <w:tabs>
          <w:tab w:val="center" w:pos="4677"/>
          <w:tab w:val="right" w:pos="9355"/>
        </w:tabs>
        <w:suppressAutoHyphens/>
        <w:ind w:left="426" w:firstLine="0"/>
        <w:rPr>
          <w:sz w:val="28"/>
          <w:szCs w:val="28"/>
        </w:rPr>
      </w:pPr>
      <w:r>
        <w:rPr>
          <w:sz w:val="28"/>
          <w:szCs w:val="28"/>
        </w:rPr>
        <w:t>Климова</w:t>
      </w:r>
      <w:r>
        <w:rPr>
          <w:bCs/>
          <w:sz w:val="28"/>
          <w:szCs w:val="28"/>
        </w:rPr>
        <w:t xml:space="preserve"> Л. М.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Delphi</w:t>
      </w:r>
      <w:proofErr w:type="spellEnd"/>
      <w:r>
        <w:rPr>
          <w:sz w:val="28"/>
          <w:szCs w:val="28"/>
        </w:rPr>
        <w:t xml:space="preserve"> 7. Основы программирования. Решение типовых задач: Самоучитель / Л.М. Климова. – 2-е изд., доп. – М.: </w:t>
      </w:r>
      <w:proofErr w:type="spellStart"/>
      <w:r>
        <w:rPr>
          <w:sz w:val="28"/>
          <w:szCs w:val="28"/>
        </w:rPr>
        <w:t>Кудиц-образ</w:t>
      </w:r>
      <w:proofErr w:type="spellEnd"/>
      <w:r>
        <w:rPr>
          <w:sz w:val="28"/>
          <w:szCs w:val="28"/>
        </w:rPr>
        <w:t>, 2011. – 480 с.</w:t>
      </w:r>
    </w:p>
    <w:p w:rsidR="002473E7" w:rsidRDefault="002473E7" w:rsidP="002473E7">
      <w:pPr>
        <w:widowControl w:val="0"/>
        <w:numPr>
          <w:ilvl w:val="1"/>
          <w:numId w:val="32"/>
        </w:numPr>
        <w:tabs>
          <w:tab w:val="center" w:pos="4677"/>
          <w:tab w:val="right" w:pos="9355"/>
        </w:tabs>
        <w:suppressAutoHyphens/>
        <w:ind w:left="426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Лафоре</w:t>
      </w:r>
      <w:proofErr w:type="spellEnd"/>
      <w:r>
        <w:rPr>
          <w:sz w:val="28"/>
          <w:szCs w:val="28"/>
        </w:rPr>
        <w:t xml:space="preserve"> Р. Объектно-ориентированное программирование в С++, 4-е изд.- СПб.: Питер, 2007.- 928 </w:t>
      </w:r>
      <w:proofErr w:type="spellStart"/>
      <w:r>
        <w:rPr>
          <w:sz w:val="28"/>
          <w:szCs w:val="28"/>
        </w:rPr>
        <w:t>с.</w:t>
      </w:r>
      <w:proofErr w:type="gramStart"/>
      <w:r>
        <w:rPr>
          <w:sz w:val="28"/>
          <w:szCs w:val="28"/>
        </w:rPr>
        <w:t>:и</w:t>
      </w:r>
      <w:proofErr w:type="gramEnd"/>
      <w:r>
        <w:rPr>
          <w:sz w:val="28"/>
          <w:szCs w:val="28"/>
        </w:rPr>
        <w:t>л</w:t>
      </w:r>
      <w:proofErr w:type="spellEnd"/>
      <w:r>
        <w:rPr>
          <w:sz w:val="28"/>
          <w:szCs w:val="28"/>
        </w:rPr>
        <w:t>.</w:t>
      </w:r>
    </w:p>
    <w:p w:rsidR="002473E7" w:rsidRDefault="002473E7" w:rsidP="002473E7">
      <w:pPr>
        <w:widowControl w:val="0"/>
        <w:numPr>
          <w:ilvl w:val="1"/>
          <w:numId w:val="32"/>
        </w:numPr>
        <w:tabs>
          <w:tab w:val="center" w:pos="4677"/>
          <w:tab w:val="right" w:pos="9355"/>
        </w:tabs>
        <w:suppressAutoHyphens/>
        <w:ind w:left="426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Эккель</w:t>
      </w:r>
      <w:proofErr w:type="spellEnd"/>
      <w:r>
        <w:rPr>
          <w:sz w:val="28"/>
          <w:szCs w:val="28"/>
        </w:rPr>
        <w:t xml:space="preserve"> Б. Философия С++. Введение в стандартный С++. 2-е изд. – СПб.: Питер, 2004.- 572 </w:t>
      </w:r>
      <w:proofErr w:type="spellStart"/>
      <w:r>
        <w:rPr>
          <w:sz w:val="28"/>
          <w:szCs w:val="28"/>
        </w:rPr>
        <w:t>с.</w:t>
      </w:r>
      <w:proofErr w:type="gramStart"/>
      <w:r>
        <w:rPr>
          <w:sz w:val="28"/>
          <w:szCs w:val="28"/>
        </w:rPr>
        <w:t>:и</w:t>
      </w:r>
      <w:proofErr w:type="gramEnd"/>
      <w:r>
        <w:rPr>
          <w:sz w:val="28"/>
          <w:szCs w:val="28"/>
        </w:rPr>
        <w:t>л</w:t>
      </w:r>
      <w:proofErr w:type="spellEnd"/>
      <w:r>
        <w:rPr>
          <w:sz w:val="28"/>
          <w:szCs w:val="28"/>
        </w:rPr>
        <w:t xml:space="preserve">. </w:t>
      </w:r>
    </w:p>
    <w:p w:rsidR="002473E7" w:rsidRDefault="002473E7" w:rsidP="002473E7">
      <w:pPr>
        <w:widowControl w:val="0"/>
        <w:numPr>
          <w:ilvl w:val="1"/>
          <w:numId w:val="32"/>
        </w:numPr>
        <w:tabs>
          <w:tab w:val="center" w:pos="4677"/>
          <w:tab w:val="right" w:pos="9355"/>
        </w:tabs>
        <w:suppressAutoHyphens/>
        <w:ind w:left="426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Фаронов</w:t>
      </w:r>
      <w:proofErr w:type="spellEnd"/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В.</w:t>
      </w:r>
      <w:r>
        <w:rPr>
          <w:bCs/>
          <w:sz w:val="28"/>
          <w:szCs w:val="28"/>
        </w:rPr>
        <w:t>В.</w:t>
      </w:r>
      <w:r>
        <w:rPr>
          <w:sz w:val="28"/>
          <w:szCs w:val="28"/>
        </w:rPr>
        <w:t xml:space="preserve"> DELPHI. Программирование на языке высокого уровня</w:t>
      </w:r>
      <w:proofErr w:type="gramStart"/>
      <w:r>
        <w:rPr>
          <w:sz w:val="28"/>
          <w:szCs w:val="28"/>
        </w:rPr>
        <w:t xml:space="preserve">. : </w:t>
      </w:r>
      <w:proofErr w:type="gramEnd"/>
      <w:r>
        <w:rPr>
          <w:sz w:val="28"/>
          <w:szCs w:val="28"/>
        </w:rPr>
        <w:t xml:space="preserve">Учебник для ВУЗов. / В. В. </w:t>
      </w:r>
      <w:proofErr w:type="spellStart"/>
      <w:r>
        <w:rPr>
          <w:sz w:val="28"/>
          <w:szCs w:val="28"/>
        </w:rPr>
        <w:t>Фаронов</w:t>
      </w:r>
      <w:proofErr w:type="spellEnd"/>
      <w:r>
        <w:rPr>
          <w:sz w:val="28"/>
          <w:szCs w:val="28"/>
        </w:rPr>
        <w:t>. – М. ; СПб. ; Нижний Новгород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Питер, 2010. – 640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>.</w:t>
      </w:r>
    </w:p>
    <w:p w:rsidR="002473E7" w:rsidRDefault="002473E7" w:rsidP="002473E7">
      <w:pPr>
        <w:widowControl w:val="0"/>
        <w:numPr>
          <w:ilvl w:val="1"/>
          <w:numId w:val="32"/>
        </w:numPr>
        <w:tabs>
          <w:tab w:val="center" w:pos="4677"/>
          <w:tab w:val="right" w:pos="9355"/>
        </w:tabs>
        <w:suppressAutoHyphens/>
        <w:ind w:left="426" w:firstLine="0"/>
      </w:pPr>
      <w:r>
        <w:rPr>
          <w:sz w:val="28"/>
          <w:szCs w:val="28"/>
        </w:rPr>
        <w:t>Программа тестирования «</w:t>
      </w:r>
      <w:r>
        <w:rPr>
          <w:sz w:val="28"/>
          <w:szCs w:val="28"/>
          <w:lang w:val="en-US"/>
        </w:rPr>
        <w:t>Examiner33</w:t>
      </w:r>
      <w:r>
        <w:rPr>
          <w:sz w:val="28"/>
          <w:szCs w:val="28"/>
        </w:rPr>
        <w:t xml:space="preserve">» </w:t>
      </w:r>
    </w:p>
    <w:p w:rsidR="002473E7" w:rsidRDefault="002473E7" w:rsidP="002473E7"/>
    <w:p w:rsidR="002473E7" w:rsidRDefault="002473E7" w:rsidP="002473E7">
      <w:pPr>
        <w:ind w:left="851"/>
        <w:jc w:val="both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Дополнительные источники:</w:t>
      </w:r>
    </w:p>
    <w:p w:rsidR="002473E7" w:rsidRDefault="002473E7" w:rsidP="002473E7">
      <w:pPr>
        <w:numPr>
          <w:ilvl w:val="0"/>
          <w:numId w:val="33"/>
        </w:numPr>
        <w:suppressAutoHyphens/>
        <w:ind w:left="357" w:hanging="357"/>
        <w:jc w:val="both"/>
        <w:rPr>
          <w:sz w:val="28"/>
          <w:szCs w:val="28"/>
        </w:rPr>
      </w:pPr>
      <w:proofErr w:type="spellStart"/>
      <w:r>
        <w:rPr>
          <w:rFonts w:eastAsia="Calibri"/>
          <w:sz w:val="28"/>
          <w:szCs w:val="28"/>
        </w:rPr>
        <w:t>Вандевурд</w:t>
      </w:r>
      <w:proofErr w:type="spellEnd"/>
      <w:r>
        <w:rPr>
          <w:rFonts w:eastAsia="Calibri"/>
          <w:sz w:val="28"/>
          <w:szCs w:val="28"/>
        </w:rPr>
        <w:t xml:space="preserve"> Д., </w:t>
      </w:r>
      <w:proofErr w:type="spellStart"/>
      <w:r>
        <w:rPr>
          <w:rFonts w:eastAsia="Calibri"/>
          <w:sz w:val="28"/>
          <w:szCs w:val="28"/>
        </w:rPr>
        <w:t>Джосаттис</w:t>
      </w:r>
      <w:proofErr w:type="spellEnd"/>
      <w:r>
        <w:rPr>
          <w:rFonts w:eastAsia="Calibri"/>
          <w:sz w:val="28"/>
          <w:szCs w:val="28"/>
        </w:rPr>
        <w:t xml:space="preserve"> Н.М. Шаблоны </w:t>
      </w:r>
      <w:proofErr w:type="gramStart"/>
      <w:r>
        <w:rPr>
          <w:rFonts w:eastAsia="Calibri"/>
          <w:sz w:val="28"/>
          <w:szCs w:val="28"/>
        </w:rPr>
        <w:t>С</w:t>
      </w:r>
      <w:proofErr w:type="gramEnd"/>
      <w:r>
        <w:rPr>
          <w:rFonts w:eastAsia="Calibri"/>
          <w:sz w:val="28"/>
          <w:szCs w:val="28"/>
        </w:rPr>
        <w:t>++: справочник разработчика.: Пер. с  англ. – М.: Изд. Дом “Вильямс”, 2003. – 544 с.</w:t>
      </w:r>
    </w:p>
    <w:p w:rsidR="002473E7" w:rsidRDefault="002473E7" w:rsidP="002473E7">
      <w:pPr>
        <w:pStyle w:val="13"/>
        <w:widowControl w:val="0"/>
        <w:numPr>
          <w:ilvl w:val="0"/>
          <w:numId w:val="33"/>
        </w:numPr>
        <w:suppressAutoHyphens/>
        <w:spacing w:after="0" w:line="240" w:lineRule="auto"/>
        <w:ind w:left="357" w:hanging="357"/>
        <w:contextualSpacing w:val="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Голицына</w:t>
      </w:r>
      <w:r>
        <w:rPr>
          <w:bCs/>
          <w:sz w:val="28"/>
          <w:szCs w:val="28"/>
        </w:rPr>
        <w:t xml:space="preserve"> О.Л.</w:t>
      </w:r>
      <w:r>
        <w:rPr>
          <w:sz w:val="28"/>
          <w:szCs w:val="28"/>
        </w:rPr>
        <w:t xml:space="preserve">  Основы алгоритмизации и программирования: Учебное пособие / О.Л. Голицына, И.И. Попов. – М.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Форум – </w:t>
      </w:r>
      <w:proofErr w:type="spellStart"/>
      <w:r>
        <w:rPr>
          <w:sz w:val="28"/>
          <w:szCs w:val="28"/>
        </w:rPr>
        <w:t>Инфра-м</w:t>
      </w:r>
      <w:proofErr w:type="spellEnd"/>
      <w:r>
        <w:rPr>
          <w:sz w:val="28"/>
          <w:szCs w:val="28"/>
        </w:rPr>
        <w:t>, 2010. -  432 с.</w:t>
      </w:r>
    </w:p>
    <w:p w:rsidR="002473E7" w:rsidRDefault="002473E7" w:rsidP="002473E7">
      <w:pPr>
        <w:numPr>
          <w:ilvl w:val="0"/>
          <w:numId w:val="33"/>
        </w:numPr>
        <w:suppressAutoHyphens/>
        <w:ind w:left="357" w:hanging="35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Дёмкин В.М. Основы объектно-ориентированного программирования в примерах на С++: Учебное пособие / НФ ГУ-ВШЭ – Нижний Новгород, 2005. – 148 </w:t>
      </w:r>
      <w:proofErr w:type="gramStart"/>
      <w:r>
        <w:rPr>
          <w:rFonts w:eastAsia="Calibri"/>
          <w:sz w:val="28"/>
          <w:szCs w:val="28"/>
        </w:rPr>
        <w:t>с</w:t>
      </w:r>
      <w:proofErr w:type="gramEnd"/>
      <w:r>
        <w:rPr>
          <w:rFonts w:eastAsia="Calibri"/>
          <w:sz w:val="28"/>
          <w:szCs w:val="28"/>
        </w:rPr>
        <w:t>.</w:t>
      </w:r>
    </w:p>
    <w:p w:rsidR="002473E7" w:rsidRDefault="002473E7" w:rsidP="002473E7">
      <w:pPr>
        <w:numPr>
          <w:ilvl w:val="0"/>
          <w:numId w:val="33"/>
        </w:numPr>
        <w:suppressAutoHyphens/>
        <w:ind w:left="357" w:hanging="357"/>
        <w:jc w:val="both"/>
        <w:rPr>
          <w:rFonts w:eastAsia="Calibri"/>
          <w:sz w:val="28"/>
          <w:szCs w:val="28"/>
        </w:rPr>
      </w:pPr>
      <w:proofErr w:type="spellStart"/>
      <w:r>
        <w:rPr>
          <w:rFonts w:eastAsia="Calibri"/>
          <w:sz w:val="28"/>
          <w:szCs w:val="28"/>
        </w:rPr>
        <w:t>Дейтел</w:t>
      </w:r>
      <w:proofErr w:type="spellEnd"/>
      <w:r>
        <w:rPr>
          <w:rFonts w:eastAsia="Calibri"/>
          <w:sz w:val="28"/>
          <w:szCs w:val="28"/>
        </w:rPr>
        <w:t xml:space="preserve"> Х., </w:t>
      </w:r>
      <w:proofErr w:type="spellStart"/>
      <w:r>
        <w:rPr>
          <w:rFonts w:eastAsia="Calibri"/>
          <w:sz w:val="28"/>
          <w:szCs w:val="28"/>
        </w:rPr>
        <w:t>Дейтел</w:t>
      </w:r>
      <w:proofErr w:type="spellEnd"/>
      <w:r>
        <w:rPr>
          <w:rFonts w:eastAsia="Calibri"/>
          <w:sz w:val="28"/>
          <w:szCs w:val="28"/>
        </w:rPr>
        <w:t xml:space="preserve"> П. Как программировать на С++: Пер. с англ. – М.: ЗАО “Изд-во БИНОМ”, 1998. – 1024 с. </w:t>
      </w:r>
    </w:p>
    <w:p w:rsidR="002473E7" w:rsidRDefault="002473E7" w:rsidP="002473E7">
      <w:pPr>
        <w:pStyle w:val="13"/>
        <w:widowControl w:val="0"/>
        <w:numPr>
          <w:ilvl w:val="0"/>
          <w:numId w:val="33"/>
        </w:numPr>
        <w:suppressAutoHyphens/>
        <w:spacing w:after="0" w:line="240" w:lineRule="auto"/>
        <w:ind w:left="357" w:hanging="357"/>
        <w:contextualSpacing w:val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Фигурнов В.Э. </w:t>
      </w:r>
      <w:r>
        <w:rPr>
          <w:rFonts w:eastAsia="Calibri"/>
          <w:sz w:val="28"/>
          <w:szCs w:val="28"/>
          <w:lang w:val="en-US"/>
        </w:rPr>
        <w:t>IBM</w:t>
      </w:r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PC</w:t>
      </w:r>
      <w:r>
        <w:rPr>
          <w:rFonts w:eastAsia="Calibri"/>
          <w:sz w:val="28"/>
          <w:szCs w:val="28"/>
        </w:rPr>
        <w:t xml:space="preserve"> для пользователя. Краткий курс. – М.: ИНФРА, 1998;</w:t>
      </w:r>
    </w:p>
    <w:p w:rsidR="002473E7" w:rsidRDefault="002473E7" w:rsidP="002473E7">
      <w:pPr>
        <w:numPr>
          <w:ilvl w:val="0"/>
          <w:numId w:val="33"/>
        </w:numPr>
        <w:suppressAutoHyphens/>
        <w:ind w:left="357" w:hanging="35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Шпак Ю. А. </w:t>
      </w:r>
      <w:proofErr w:type="spellStart"/>
      <w:r>
        <w:rPr>
          <w:rFonts w:eastAsia="Calibri"/>
          <w:sz w:val="28"/>
          <w:szCs w:val="28"/>
        </w:rPr>
        <w:t>Delphi</w:t>
      </w:r>
      <w:proofErr w:type="spellEnd"/>
      <w:r>
        <w:rPr>
          <w:rFonts w:eastAsia="Calibri"/>
          <w:sz w:val="28"/>
          <w:szCs w:val="28"/>
        </w:rPr>
        <w:t xml:space="preserve"> 7 на примерах/Под ред. Ю. С. </w:t>
      </w:r>
      <w:proofErr w:type="spellStart"/>
      <w:r>
        <w:rPr>
          <w:rFonts w:eastAsia="Calibri"/>
          <w:sz w:val="28"/>
          <w:szCs w:val="28"/>
        </w:rPr>
        <w:t>Ковтанюка</w:t>
      </w:r>
      <w:proofErr w:type="spellEnd"/>
      <w:r>
        <w:rPr>
          <w:rFonts w:eastAsia="Calibri"/>
          <w:sz w:val="28"/>
          <w:szCs w:val="28"/>
        </w:rPr>
        <w:t xml:space="preserve"> – И.: Юниор, 2003. — 384 с., ил.</w:t>
      </w:r>
    </w:p>
    <w:p w:rsidR="00F4711A" w:rsidRPr="00105945" w:rsidRDefault="002473E7" w:rsidP="00531B78">
      <w:pPr>
        <w:numPr>
          <w:ilvl w:val="0"/>
          <w:numId w:val="33"/>
        </w:numPr>
        <w:suppressAutoHyphens/>
        <w:ind w:left="357" w:hanging="357"/>
        <w:jc w:val="both"/>
        <w:rPr>
          <w:rFonts w:eastAsia="Calibri"/>
          <w:b/>
          <w:sz w:val="28"/>
          <w:szCs w:val="28"/>
        </w:rPr>
      </w:pPr>
      <w:proofErr w:type="spellStart"/>
      <w:r>
        <w:rPr>
          <w:rFonts w:eastAsia="Calibri"/>
          <w:sz w:val="28"/>
          <w:szCs w:val="28"/>
        </w:rPr>
        <w:t>Шилдт</w:t>
      </w:r>
      <w:proofErr w:type="spellEnd"/>
      <w:r>
        <w:rPr>
          <w:rFonts w:eastAsia="Calibri"/>
          <w:sz w:val="28"/>
          <w:szCs w:val="28"/>
        </w:rPr>
        <w:t xml:space="preserve">  Г. Полный справочник по С++, 4-е изд.: Пер. с англ. – М.: Изд. Дом “Вильямс”, 2006. – 800 с.</w:t>
      </w:r>
    </w:p>
    <w:p w:rsidR="0022540C" w:rsidRPr="00531B78" w:rsidRDefault="00C677E8" w:rsidP="00531B78">
      <w:pPr>
        <w:pStyle w:val="2"/>
        <w:spacing w:before="0" w:after="0"/>
        <w:jc w:val="both"/>
        <w:rPr>
          <w:rFonts w:ascii="Times New Roman" w:hAnsi="Times New Roman"/>
          <w:i w:val="0"/>
          <w:iCs w:val="0"/>
          <w:sz w:val="24"/>
          <w:szCs w:val="24"/>
        </w:rPr>
      </w:pPr>
      <w:bookmarkStart w:id="5" w:name="_Toc316860046"/>
      <w:bookmarkEnd w:id="4"/>
      <w:r w:rsidRPr="00531B78">
        <w:rPr>
          <w:rFonts w:ascii="Times New Roman" w:hAnsi="Times New Roman"/>
          <w:i w:val="0"/>
          <w:iCs w:val="0"/>
          <w:sz w:val="24"/>
          <w:szCs w:val="24"/>
        </w:rPr>
        <w:lastRenderedPageBreak/>
        <w:t>2.</w:t>
      </w:r>
      <w:r w:rsidR="00935D56" w:rsidRPr="00531B78">
        <w:rPr>
          <w:rFonts w:ascii="Times New Roman" w:hAnsi="Times New Roman"/>
          <w:i w:val="0"/>
          <w:iCs w:val="0"/>
          <w:sz w:val="24"/>
          <w:szCs w:val="24"/>
        </w:rPr>
        <w:t>4</w:t>
      </w:r>
      <w:r w:rsidR="0022540C" w:rsidRPr="00531B78">
        <w:rPr>
          <w:rFonts w:ascii="Times New Roman" w:hAnsi="Times New Roman"/>
          <w:i w:val="0"/>
          <w:iCs w:val="0"/>
          <w:sz w:val="24"/>
          <w:szCs w:val="24"/>
        </w:rPr>
        <w:t xml:space="preserve"> Пакет экзаменатора</w:t>
      </w:r>
      <w:bookmarkEnd w:id="5"/>
    </w:p>
    <w:p w:rsidR="0022540C" w:rsidRPr="00531B78" w:rsidRDefault="0022540C" w:rsidP="00531B78">
      <w:pPr>
        <w:jc w:val="both"/>
        <w:rPr>
          <w:i/>
          <w:iCs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50"/>
        <w:gridCol w:w="4589"/>
        <w:gridCol w:w="4664"/>
      </w:tblGrid>
      <w:tr w:rsidR="0022540C" w:rsidRPr="00531B78">
        <w:trPr>
          <w:jc w:val="center"/>
        </w:trPr>
        <w:tc>
          <w:tcPr>
            <w:tcW w:w="5000" w:type="pct"/>
            <w:gridSpan w:val="3"/>
          </w:tcPr>
          <w:p w:rsidR="0022540C" w:rsidRPr="00531B78" w:rsidRDefault="0022540C" w:rsidP="00531B78">
            <w:pPr>
              <w:jc w:val="center"/>
              <w:rPr>
                <w:b/>
                <w:bCs/>
              </w:rPr>
            </w:pPr>
            <w:r w:rsidRPr="00531B78">
              <w:rPr>
                <w:b/>
                <w:iCs/>
              </w:rPr>
              <w:t>ПАКЕТ ЭКЗАМЕНАТОРА</w:t>
            </w:r>
          </w:p>
        </w:tc>
      </w:tr>
      <w:tr w:rsidR="0022540C" w:rsidRPr="00531B78">
        <w:trPr>
          <w:jc w:val="center"/>
        </w:trPr>
        <w:tc>
          <w:tcPr>
            <w:tcW w:w="1810" w:type="pct"/>
          </w:tcPr>
          <w:p w:rsidR="0022540C" w:rsidRPr="00531B78" w:rsidRDefault="00D70927" w:rsidP="00531B78">
            <w:pPr>
              <w:jc w:val="center"/>
            </w:pPr>
            <w:r w:rsidRPr="00531B78">
              <w:rPr>
                <w:b/>
                <w:bCs/>
              </w:rPr>
              <w:t>Объекты оценки</w:t>
            </w:r>
          </w:p>
        </w:tc>
        <w:tc>
          <w:tcPr>
            <w:tcW w:w="1582" w:type="pct"/>
          </w:tcPr>
          <w:p w:rsidR="0022540C" w:rsidRPr="00531B78" w:rsidRDefault="00D70927" w:rsidP="00531B78">
            <w:pPr>
              <w:jc w:val="center"/>
              <w:rPr>
                <w:b/>
                <w:bCs/>
              </w:rPr>
            </w:pPr>
            <w:r w:rsidRPr="00531B78">
              <w:rPr>
                <w:b/>
                <w:bCs/>
              </w:rPr>
              <w:t>Критерии</w:t>
            </w:r>
            <w:r w:rsidR="0022540C" w:rsidRPr="00531B78">
              <w:rPr>
                <w:b/>
                <w:bCs/>
              </w:rPr>
              <w:t xml:space="preserve"> оценки результата (</w:t>
            </w:r>
            <w:r w:rsidR="00587076" w:rsidRPr="00531B78">
              <w:rPr>
                <w:b/>
                <w:bCs/>
              </w:rPr>
              <w:t>в соответствии с разделом 1 «Паспорт</w:t>
            </w:r>
            <w:r w:rsidR="00587076" w:rsidRPr="00531B78">
              <w:t xml:space="preserve"> </w:t>
            </w:r>
            <w:r w:rsidR="00587076" w:rsidRPr="00531B78">
              <w:rPr>
                <w:b/>
                <w:bCs/>
              </w:rPr>
              <w:t>комплекта контрольно-оценочных средств</w:t>
            </w:r>
            <w:r w:rsidR="0022540C" w:rsidRPr="00531B78">
              <w:rPr>
                <w:b/>
                <w:bCs/>
              </w:rPr>
              <w:t>)</w:t>
            </w:r>
          </w:p>
          <w:p w:rsidR="0022540C" w:rsidRPr="00531B78" w:rsidRDefault="0022540C" w:rsidP="00531B78">
            <w:pPr>
              <w:jc w:val="center"/>
              <w:rPr>
                <w:i/>
                <w:iCs/>
              </w:rPr>
            </w:pPr>
          </w:p>
          <w:p w:rsidR="00D70927" w:rsidRPr="00531B78" w:rsidRDefault="00D70927" w:rsidP="00531B78">
            <w:pPr>
              <w:jc w:val="center"/>
              <w:rPr>
                <w:i/>
                <w:iCs/>
              </w:rPr>
            </w:pPr>
          </w:p>
        </w:tc>
        <w:tc>
          <w:tcPr>
            <w:tcW w:w="1608" w:type="pct"/>
          </w:tcPr>
          <w:p w:rsidR="0022540C" w:rsidRPr="00531B78" w:rsidRDefault="00567B8C" w:rsidP="00531B78">
            <w:pPr>
              <w:jc w:val="center"/>
              <w:rPr>
                <w:b/>
                <w:bCs/>
              </w:rPr>
            </w:pPr>
            <w:r w:rsidRPr="00531B78">
              <w:rPr>
                <w:b/>
                <w:bCs/>
              </w:rPr>
              <w:t xml:space="preserve">Отметка о выполнении </w:t>
            </w:r>
          </w:p>
        </w:tc>
      </w:tr>
      <w:tr w:rsidR="002473E7" w:rsidRPr="00531B78">
        <w:trPr>
          <w:jc w:val="center"/>
        </w:trPr>
        <w:tc>
          <w:tcPr>
            <w:tcW w:w="1810" w:type="pct"/>
          </w:tcPr>
          <w:p w:rsidR="002473E7" w:rsidRPr="000C68F7" w:rsidRDefault="002473E7" w:rsidP="000800B5">
            <w:r>
              <w:t>У</w:t>
            </w:r>
            <w:proofErr w:type="gramStart"/>
            <w:r>
              <w:t>1</w:t>
            </w:r>
            <w:proofErr w:type="gramEnd"/>
            <w:r>
              <w:t xml:space="preserve"> </w:t>
            </w:r>
            <w:r w:rsidRPr="000C68F7">
              <w:t>создавать типы данных, соответствующие структуре прикладной задачи;</w:t>
            </w:r>
          </w:p>
        </w:tc>
        <w:tc>
          <w:tcPr>
            <w:tcW w:w="1582" w:type="pct"/>
          </w:tcPr>
          <w:p w:rsidR="002473E7" w:rsidRPr="00531B78" w:rsidRDefault="002473E7" w:rsidP="000800B5">
            <w:r w:rsidRPr="00531B78">
              <w:t xml:space="preserve">Правильно </w:t>
            </w:r>
            <w:r w:rsidRPr="000C68F7">
              <w:t>создавать типы данных, соответствующие структуре прикладной задачи;</w:t>
            </w:r>
          </w:p>
        </w:tc>
        <w:tc>
          <w:tcPr>
            <w:tcW w:w="1608" w:type="pct"/>
          </w:tcPr>
          <w:p w:rsidR="002473E7" w:rsidRPr="00531B78" w:rsidRDefault="002473E7" w:rsidP="000800B5"/>
        </w:tc>
      </w:tr>
      <w:tr w:rsidR="002473E7" w:rsidRPr="00531B78">
        <w:trPr>
          <w:jc w:val="center"/>
        </w:trPr>
        <w:tc>
          <w:tcPr>
            <w:tcW w:w="1810" w:type="pct"/>
          </w:tcPr>
          <w:p w:rsidR="002473E7" w:rsidRPr="000C68F7" w:rsidRDefault="002473E7" w:rsidP="000800B5">
            <w:r>
              <w:t>У</w:t>
            </w:r>
            <w:proofErr w:type="gramStart"/>
            <w:r>
              <w:t>2</w:t>
            </w:r>
            <w:proofErr w:type="gramEnd"/>
            <w:r>
              <w:t xml:space="preserve"> </w:t>
            </w:r>
            <w:r w:rsidRPr="000C68F7">
              <w:t>записывать сложные логические условия завершения циклов;</w:t>
            </w:r>
          </w:p>
        </w:tc>
        <w:tc>
          <w:tcPr>
            <w:tcW w:w="1582" w:type="pct"/>
          </w:tcPr>
          <w:p w:rsidR="002473E7" w:rsidRPr="00531B78" w:rsidRDefault="002473E7" w:rsidP="000800B5">
            <w:r w:rsidRPr="00531B78">
              <w:t xml:space="preserve">Правильно </w:t>
            </w:r>
            <w:r w:rsidRPr="000C68F7">
              <w:t>записывать сложные логические условия завершения циклов;</w:t>
            </w:r>
          </w:p>
        </w:tc>
        <w:tc>
          <w:tcPr>
            <w:tcW w:w="1608" w:type="pct"/>
          </w:tcPr>
          <w:p w:rsidR="002473E7" w:rsidRPr="00531B78" w:rsidRDefault="002473E7" w:rsidP="000800B5"/>
        </w:tc>
      </w:tr>
      <w:tr w:rsidR="002473E7" w:rsidRPr="00531B78">
        <w:trPr>
          <w:jc w:val="center"/>
        </w:trPr>
        <w:tc>
          <w:tcPr>
            <w:tcW w:w="1810" w:type="pct"/>
          </w:tcPr>
          <w:p w:rsidR="002473E7" w:rsidRPr="000C68F7" w:rsidRDefault="002473E7" w:rsidP="000800B5">
            <w:r>
              <w:t xml:space="preserve">У3 </w:t>
            </w:r>
            <w:r w:rsidRPr="000C68F7">
              <w:t>определять истинность логических выражений;</w:t>
            </w:r>
          </w:p>
        </w:tc>
        <w:tc>
          <w:tcPr>
            <w:tcW w:w="1582" w:type="pct"/>
          </w:tcPr>
          <w:p w:rsidR="002473E7" w:rsidRDefault="002473E7" w:rsidP="000800B5">
            <w:r w:rsidRPr="00E32C49">
              <w:t>Правильно</w:t>
            </w:r>
            <w:r>
              <w:t xml:space="preserve"> </w:t>
            </w:r>
            <w:r w:rsidRPr="000C68F7">
              <w:t>определять истинность логических выражений;</w:t>
            </w:r>
          </w:p>
        </w:tc>
        <w:tc>
          <w:tcPr>
            <w:tcW w:w="1608" w:type="pct"/>
          </w:tcPr>
          <w:p w:rsidR="002473E7" w:rsidRDefault="002473E7" w:rsidP="000800B5"/>
        </w:tc>
      </w:tr>
      <w:tr w:rsidR="002473E7" w:rsidRPr="00531B78">
        <w:trPr>
          <w:jc w:val="center"/>
        </w:trPr>
        <w:tc>
          <w:tcPr>
            <w:tcW w:w="1810" w:type="pct"/>
          </w:tcPr>
          <w:p w:rsidR="002473E7" w:rsidRPr="000C68F7" w:rsidRDefault="002473E7" w:rsidP="000800B5">
            <w:r>
              <w:t>У</w:t>
            </w:r>
            <w:proofErr w:type="gramStart"/>
            <w:r>
              <w:t>4</w:t>
            </w:r>
            <w:proofErr w:type="gramEnd"/>
            <w:r>
              <w:t xml:space="preserve"> </w:t>
            </w:r>
            <w:r w:rsidRPr="000C68F7">
              <w:t>писать функции;</w:t>
            </w:r>
          </w:p>
        </w:tc>
        <w:tc>
          <w:tcPr>
            <w:tcW w:w="1582" w:type="pct"/>
          </w:tcPr>
          <w:p w:rsidR="002473E7" w:rsidRDefault="002473E7" w:rsidP="000800B5">
            <w:r w:rsidRPr="00E32C49">
              <w:t>Правильно</w:t>
            </w:r>
            <w:r>
              <w:t xml:space="preserve"> </w:t>
            </w:r>
            <w:r w:rsidRPr="000C68F7">
              <w:t>писать функции;</w:t>
            </w:r>
          </w:p>
        </w:tc>
        <w:tc>
          <w:tcPr>
            <w:tcW w:w="1608" w:type="pct"/>
          </w:tcPr>
          <w:p w:rsidR="002473E7" w:rsidRDefault="002473E7" w:rsidP="000800B5"/>
        </w:tc>
      </w:tr>
      <w:tr w:rsidR="002473E7" w:rsidRPr="00531B78">
        <w:trPr>
          <w:jc w:val="center"/>
        </w:trPr>
        <w:tc>
          <w:tcPr>
            <w:tcW w:w="1810" w:type="pct"/>
          </w:tcPr>
          <w:p w:rsidR="002473E7" w:rsidRPr="000C68F7" w:rsidRDefault="002473E7" w:rsidP="000800B5">
            <w:r>
              <w:t xml:space="preserve">У5 </w:t>
            </w:r>
            <w:r w:rsidRPr="000C68F7">
              <w:t>применять процедуры;</w:t>
            </w:r>
          </w:p>
        </w:tc>
        <w:tc>
          <w:tcPr>
            <w:tcW w:w="1582" w:type="pct"/>
          </w:tcPr>
          <w:p w:rsidR="002473E7" w:rsidRDefault="002473E7" w:rsidP="000800B5">
            <w:r w:rsidRPr="00E32C49">
              <w:t>Правильно</w:t>
            </w:r>
            <w:r>
              <w:t xml:space="preserve"> </w:t>
            </w:r>
            <w:r w:rsidRPr="000C68F7">
              <w:t>применять процедуры;</w:t>
            </w:r>
          </w:p>
        </w:tc>
        <w:tc>
          <w:tcPr>
            <w:tcW w:w="1608" w:type="pct"/>
          </w:tcPr>
          <w:p w:rsidR="002473E7" w:rsidRDefault="002473E7" w:rsidP="000800B5"/>
        </w:tc>
      </w:tr>
      <w:tr w:rsidR="002473E7" w:rsidRPr="00531B78">
        <w:trPr>
          <w:jc w:val="center"/>
        </w:trPr>
        <w:tc>
          <w:tcPr>
            <w:tcW w:w="1810" w:type="pct"/>
          </w:tcPr>
          <w:p w:rsidR="002473E7" w:rsidRPr="000C68F7" w:rsidRDefault="002473E7" w:rsidP="000800B5">
            <w:r>
              <w:t>У</w:t>
            </w:r>
            <w:proofErr w:type="gramStart"/>
            <w:r>
              <w:t>6</w:t>
            </w:r>
            <w:proofErr w:type="gramEnd"/>
            <w:r>
              <w:t xml:space="preserve"> </w:t>
            </w:r>
            <w:r w:rsidRPr="000C68F7">
              <w:t>использовать нисходящий метод для решения больших задач.</w:t>
            </w:r>
          </w:p>
        </w:tc>
        <w:tc>
          <w:tcPr>
            <w:tcW w:w="1582" w:type="pct"/>
          </w:tcPr>
          <w:p w:rsidR="002473E7" w:rsidRDefault="002473E7" w:rsidP="000800B5">
            <w:r w:rsidRPr="00E32C49">
              <w:t>Правильно</w:t>
            </w:r>
            <w:r>
              <w:t xml:space="preserve"> </w:t>
            </w:r>
            <w:r w:rsidRPr="000C68F7">
              <w:t>использовать нисходящий метод для решения больших задач.</w:t>
            </w:r>
          </w:p>
        </w:tc>
        <w:tc>
          <w:tcPr>
            <w:tcW w:w="1608" w:type="pct"/>
          </w:tcPr>
          <w:p w:rsidR="002473E7" w:rsidRDefault="002473E7" w:rsidP="000800B5"/>
        </w:tc>
      </w:tr>
      <w:tr w:rsidR="002473E7" w:rsidRPr="00531B78">
        <w:trPr>
          <w:jc w:val="center"/>
        </w:trPr>
        <w:tc>
          <w:tcPr>
            <w:tcW w:w="1810" w:type="pct"/>
          </w:tcPr>
          <w:p w:rsidR="002473E7" w:rsidRPr="000C68F7" w:rsidRDefault="002473E7" w:rsidP="000800B5">
            <w:r>
              <w:t>З</w:t>
            </w:r>
            <w:proofErr w:type="gramStart"/>
            <w:r>
              <w:t>1</w:t>
            </w:r>
            <w:proofErr w:type="gramEnd"/>
            <w:r>
              <w:t xml:space="preserve"> </w:t>
            </w:r>
            <w:r w:rsidRPr="000C68F7">
              <w:t>основы объектно-ориентированного программирования</w:t>
            </w:r>
          </w:p>
        </w:tc>
        <w:tc>
          <w:tcPr>
            <w:tcW w:w="1582" w:type="pct"/>
          </w:tcPr>
          <w:p w:rsidR="002473E7" w:rsidRPr="00531B78" w:rsidRDefault="002473E7" w:rsidP="000800B5">
            <w:r w:rsidRPr="00531B78">
              <w:t xml:space="preserve">Знает </w:t>
            </w:r>
            <w:r w:rsidRPr="000C68F7">
              <w:t>основы объектно-ориентированного программирования</w:t>
            </w:r>
          </w:p>
        </w:tc>
        <w:tc>
          <w:tcPr>
            <w:tcW w:w="1608" w:type="pct"/>
          </w:tcPr>
          <w:p w:rsidR="002473E7" w:rsidRPr="00531B78" w:rsidRDefault="002473E7" w:rsidP="000800B5"/>
        </w:tc>
      </w:tr>
      <w:tr w:rsidR="002473E7" w:rsidRPr="00531B78">
        <w:trPr>
          <w:jc w:val="center"/>
        </w:trPr>
        <w:tc>
          <w:tcPr>
            <w:tcW w:w="1810" w:type="pct"/>
          </w:tcPr>
          <w:p w:rsidR="002473E7" w:rsidRPr="000C68F7" w:rsidRDefault="002473E7" w:rsidP="000800B5">
            <w:r>
              <w:t>З</w:t>
            </w:r>
            <w:proofErr w:type="gramStart"/>
            <w:r>
              <w:t>2</w:t>
            </w:r>
            <w:proofErr w:type="gramEnd"/>
            <w:r>
              <w:t xml:space="preserve"> </w:t>
            </w:r>
            <w:r w:rsidRPr="000C68F7">
              <w:t>как следует использовать структурные конструкции в различных языках</w:t>
            </w:r>
          </w:p>
        </w:tc>
        <w:tc>
          <w:tcPr>
            <w:tcW w:w="1582" w:type="pct"/>
          </w:tcPr>
          <w:p w:rsidR="002473E7" w:rsidRPr="000C68F7" w:rsidRDefault="002473E7" w:rsidP="000800B5">
            <w:proofErr w:type="gramStart"/>
            <w:r w:rsidRPr="00531B78">
              <w:t>Знает</w:t>
            </w:r>
            <w:proofErr w:type="gramEnd"/>
            <w:r>
              <w:t xml:space="preserve"> </w:t>
            </w:r>
            <w:r w:rsidRPr="000C68F7">
              <w:t>как следует использовать структурные конструкции в различных языках</w:t>
            </w:r>
          </w:p>
        </w:tc>
        <w:tc>
          <w:tcPr>
            <w:tcW w:w="1608" w:type="pct"/>
          </w:tcPr>
          <w:p w:rsidR="002473E7" w:rsidRPr="000C68F7" w:rsidRDefault="002473E7" w:rsidP="000800B5"/>
        </w:tc>
      </w:tr>
      <w:tr w:rsidR="002473E7" w:rsidRPr="00531B78">
        <w:trPr>
          <w:jc w:val="center"/>
        </w:trPr>
        <w:tc>
          <w:tcPr>
            <w:tcW w:w="1810" w:type="pct"/>
          </w:tcPr>
          <w:p w:rsidR="002473E7" w:rsidRPr="000C68F7" w:rsidRDefault="002473E7" w:rsidP="000800B5">
            <w:r>
              <w:t xml:space="preserve">З3 </w:t>
            </w:r>
            <w:r w:rsidRPr="000C68F7">
              <w:t>основные логические функции и их запись в коде</w:t>
            </w:r>
          </w:p>
        </w:tc>
        <w:tc>
          <w:tcPr>
            <w:tcW w:w="1582" w:type="pct"/>
          </w:tcPr>
          <w:p w:rsidR="002473E7" w:rsidRPr="000C68F7" w:rsidRDefault="002473E7" w:rsidP="000800B5">
            <w:r w:rsidRPr="00531B78">
              <w:t>Знает</w:t>
            </w:r>
            <w:r>
              <w:t xml:space="preserve"> </w:t>
            </w:r>
            <w:r w:rsidRPr="000C68F7">
              <w:t>основные логические функции и их запись в коде</w:t>
            </w:r>
          </w:p>
        </w:tc>
        <w:tc>
          <w:tcPr>
            <w:tcW w:w="1608" w:type="pct"/>
          </w:tcPr>
          <w:p w:rsidR="002473E7" w:rsidRPr="000C68F7" w:rsidRDefault="002473E7" w:rsidP="000800B5"/>
        </w:tc>
      </w:tr>
      <w:tr w:rsidR="002473E7" w:rsidRPr="00531B78">
        <w:trPr>
          <w:jc w:val="center"/>
        </w:trPr>
        <w:tc>
          <w:tcPr>
            <w:tcW w:w="1810" w:type="pct"/>
          </w:tcPr>
          <w:p w:rsidR="002473E7" w:rsidRPr="000C68F7" w:rsidRDefault="002473E7" w:rsidP="000800B5">
            <w:r>
              <w:t>З</w:t>
            </w:r>
            <w:proofErr w:type="gramStart"/>
            <w:r>
              <w:t>4</w:t>
            </w:r>
            <w:proofErr w:type="gramEnd"/>
            <w:r>
              <w:t xml:space="preserve"> </w:t>
            </w:r>
            <w:r w:rsidRPr="000C68F7">
              <w:t>методы структурного нисходящего программирования</w:t>
            </w:r>
          </w:p>
        </w:tc>
        <w:tc>
          <w:tcPr>
            <w:tcW w:w="1582" w:type="pct"/>
          </w:tcPr>
          <w:p w:rsidR="002473E7" w:rsidRPr="000C68F7" w:rsidRDefault="002473E7" w:rsidP="000800B5">
            <w:r w:rsidRPr="00531B78">
              <w:t>Знает</w:t>
            </w:r>
            <w:r w:rsidRPr="000C68F7">
              <w:t xml:space="preserve"> методы структурного нисходящего программирования</w:t>
            </w:r>
          </w:p>
        </w:tc>
        <w:tc>
          <w:tcPr>
            <w:tcW w:w="1608" w:type="pct"/>
          </w:tcPr>
          <w:p w:rsidR="002473E7" w:rsidRPr="000C68F7" w:rsidRDefault="002473E7" w:rsidP="000800B5"/>
        </w:tc>
      </w:tr>
      <w:tr w:rsidR="002473E7" w:rsidRPr="00531B78">
        <w:trPr>
          <w:jc w:val="center"/>
        </w:trPr>
        <w:tc>
          <w:tcPr>
            <w:tcW w:w="1810" w:type="pct"/>
          </w:tcPr>
          <w:p w:rsidR="002473E7" w:rsidRPr="000C68F7" w:rsidRDefault="002473E7" w:rsidP="000800B5">
            <w:r>
              <w:t xml:space="preserve">З5 </w:t>
            </w:r>
            <w:r w:rsidRPr="000C68F7">
              <w:t>как выполнять чтение и запись файлов на диске средствами языка программирования</w:t>
            </w:r>
          </w:p>
        </w:tc>
        <w:tc>
          <w:tcPr>
            <w:tcW w:w="1582" w:type="pct"/>
          </w:tcPr>
          <w:p w:rsidR="002473E7" w:rsidRPr="000C68F7" w:rsidRDefault="002473E7" w:rsidP="000800B5">
            <w:proofErr w:type="gramStart"/>
            <w:r w:rsidRPr="00531B78">
              <w:t>Знает</w:t>
            </w:r>
            <w:proofErr w:type="gramEnd"/>
            <w:r w:rsidRPr="000C68F7">
              <w:t xml:space="preserve"> как выполнять чтение и запись файлов на диске средствами языка программирования</w:t>
            </w:r>
          </w:p>
        </w:tc>
        <w:tc>
          <w:tcPr>
            <w:tcW w:w="1608" w:type="pct"/>
          </w:tcPr>
          <w:p w:rsidR="002473E7" w:rsidRPr="000C68F7" w:rsidRDefault="002473E7" w:rsidP="000800B5"/>
        </w:tc>
      </w:tr>
      <w:tr w:rsidR="002473E7" w:rsidRPr="00531B78">
        <w:trPr>
          <w:jc w:val="center"/>
        </w:trPr>
        <w:tc>
          <w:tcPr>
            <w:tcW w:w="1810" w:type="pct"/>
          </w:tcPr>
          <w:p w:rsidR="002473E7" w:rsidRPr="000C68F7" w:rsidRDefault="002473E7" w:rsidP="000800B5">
            <w:r>
              <w:t>З</w:t>
            </w:r>
            <w:proofErr w:type="gramStart"/>
            <w:r>
              <w:t>6</w:t>
            </w:r>
            <w:proofErr w:type="gramEnd"/>
            <w:r>
              <w:t xml:space="preserve"> </w:t>
            </w:r>
            <w:r w:rsidRPr="000C68F7">
              <w:t>основы объектно-ориентированного программирования</w:t>
            </w:r>
          </w:p>
        </w:tc>
        <w:tc>
          <w:tcPr>
            <w:tcW w:w="1582" w:type="pct"/>
          </w:tcPr>
          <w:p w:rsidR="002473E7" w:rsidRPr="000C68F7" w:rsidRDefault="002473E7" w:rsidP="000800B5">
            <w:r w:rsidRPr="00531B78">
              <w:t>Знает</w:t>
            </w:r>
            <w:r>
              <w:t xml:space="preserve"> </w:t>
            </w:r>
            <w:r w:rsidRPr="000C68F7">
              <w:t>основы объектно-ориентированного программирования</w:t>
            </w:r>
          </w:p>
        </w:tc>
        <w:tc>
          <w:tcPr>
            <w:tcW w:w="1608" w:type="pct"/>
          </w:tcPr>
          <w:p w:rsidR="002473E7" w:rsidRPr="000C68F7" w:rsidRDefault="002473E7" w:rsidP="000800B5"/>
        </w:tc>
      </w:tr>
    </w:tbl>
    <w:p w:rsidR="003A525F" w:rsidRPr="00531B78" w:rsidRDefault="003A525F" w:rsidP="00105945">
      <w:pPr>
        <w:jc w:val="both"/>
        <w:rPr>
          <w:i/>
        </w:rPr>
      </w:pPr>
    </w:p>
    <w:sectPr w:rsidR="003A525F" w:rsidRPr="00531B78" w:rsidSect="00935D56">
      <w:footerReference w:type="even" r:id="rId8"/>
      <w:footerReference w:type="default" r:id="rId9"/>
      <w:pgSz w:w="16838" w:h="11906" w:orient="landscape"/>
      <w:pgMar w:top="709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428" w:rsidRDefault="00B92428">
      <w:r>
        <w:separator/>
      </w:r>
    </w:p>
  </w:endnote>
  <w:endnote w:type="continuationSeparator" w:id="0">
    <w:p w:rsidR="00B92428" w:rsidRDefault="00B924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A7C" w:rsidRDefault="00BD3AB5" w:rsidP="00AA594A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491A7C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91A7C" w:rsidRDefault="00491A7C" w:rsidP="00AA594A">
    <w:pPr>
      <w:pStyle w:val="a9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A7C" w:rsidRPr="00B9160B" w:rsidRDefault="00491A7C" w:rsidP="00AA594A">
    <w:pPr>
      <w:pStyle w:val="a9"/>
      <w:framePr w:wrap="around" w:vAnchor="text" w:hAnchor="margin" w:xAlign="right" w:y="1"/>
      <w:rPr>
        <w:rStyle w:val="ab"/>
      </w:rPr>
    </w:pPr>
  </w:p>
  <w:p w:rsidR="00491A7C" w:rsidRDefault="00491A7C" w:rsidP="00AA594A">
    <w:pPr>
      <w:pStyle w:val="a9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428" w:rsidRDefault="00B92428">
      <w:r>
        <w:separator/>
      </w:r>
    </w:p>
  </w:footnote>
  <w:footnote w:type="continuationSeparator" w:id="0">
    <w:p w:rsidR="00B92428" w:rsidRDefault="00B924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Num3"/>
    <w:lvl w:ilvl="0">
      <w:start w:val="1"/>
      <w:numFmt w:val="bullet"/>
      <w:lvlText w:val=""/>
      <w:lvlJc w:val="left"/>
      <w:pPr>
        <w:tabs>
          <w:tab w:val="num" w:pos="839"/>
        </w:tabs>
        <w:ind w:left="839" w:hanging="360"/>
      </w:pPr>
      <w:rPr>
        <w:rFonts w:ascii="Wingdings" w:hAnsi="Wingdings"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559"/>
        </w:tabs>
        <w:ind w:left="1559" w:hanging="360"/>
      </w:pPr>
      <w:rPr>
        <w:rFonts w:cs="Times New Roman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279"/>
        </w:tabs>
        <w:ind w:left="2279" w:hanging="360"/>
      </w:pPr>
      <w:rPr>
        <w:rFonts w:ascii="Wingdings" w:hAnsi="Wingdings" w:cs="Times New Roman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2999"/>
        </w:tabs>
        <w:ind w:left="299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719"/>
        </w:tabs>
        <w:ind w:left="371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439"/>
        </w:tabs>
        <w:ind w:left="4439" w:hanging="360"/>
      </w:pPr>
      <w:rPr>
        <w:rFonts w:ascii="Wingdings" w:hAnsi="Wingdings" w:cs="Times New Roman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5159"/>
        </w:tabs>
        <w:ind w:left="515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879"/>
        </w:tabs>
        <w:ind w:left="587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599"/>
        </w:tabs>
        <w:ind w:left="6599" w:hanging="360"/>
      </w:pPr>
      <w:rPr>
        <w:rFonts w:ascii="Wingdings" w:hAnsi="Wingdings" w:cs="Times New Roman"/>
        <w:sz w:val="28"/>
        <w:szCs w:val="28"/>
      </w:rPr>
    </w:lvl>
  </w:abstractNum>
  <w:abstractNum w:abstractNumId="1">
    <w:nsid w:val="00000004"/>
    <w:multiLevelType w:val="multilevel"/>
    <w:tmpl w:val="00000004"/>
    <w:name w:val="WWNum4"/>
    <w:lvl w:ilvl="0">
      <w:start w:val="1"/>
      <w:numFmt w:val="bullet"/>
      <w:lvlText w:val=""/>
      <w:lvlJc w:val="left"/>
      <w:pPr>
        <w:tabs>
          <w:tab w:val="num" w:pos="0"/>
        </w:tabs>
        <w:ind w:left="1069" w:hanging="360"/>
      </w:pPr>
      <w:rPr>
        <w:rFonts w:ascii="Symbol" w:hAnsi="Symbol"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6"/>
    <w:multiLevelType w:val="multilevel"/>
    <w:tmpl w:val="00000006"/>
    <w:name w:val="WWNum7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7"/>
    <w:multiLevelType w:val="multilevel"/>
    <w:tmpl w:val="00000007"/>
    <w:name w:val="WWNum9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946757E"/>
    <w:multiLevelType w:val="hybridMultilevel"/>
    <w:tmpl w:val="C748CB94"/>
    <w:lvl w:ilvl="0" w:tplc="9C3AE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8D22C4"/>
    <w:multiLevelType w:val="hybridMultilevel"/>
    <w:tmpl w:val="979CC762"/>
    <w:lvl w:ilvl="0" w:tplc="9C3AE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72719C"/>
    <w:multiLevelType w:val="hybridMultilevel"/>
    <w:tmpl w:val="34D417E4"/>
    <w:lvl w:ilvl="0" w:tplc="9C3AE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C838B7"/>
    <w:multiLevelType w:val="hybridMultilevel"/>
    <w:tmpl w:val="3EC0A5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152C72"/>
    <w:multiLevelType w:val="hybridMultilevel"/>
    <w:tmpl w:val="B18CB6F0"/>
    <w:lvl w:ilvl="0" w:tplc="9C3AE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804F0C"/>
    <w:multiLevelType w:val="hybridMultilevel"/>
    <w:tmpl w:val="37227734"/>
    <w:lvl w:ilvl="0" w:tplc="9C3AE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FF1179"/>
    <w:multiLevelType w:val="hybridMultilevel"/>
    <w:tmpl w:val="E828E0D0"/>
    <w:lvl w:ilvl="0" w:tplc="958E14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BA0C9B"/>
    <w:multiLevelType w:val="hybridMultilevel"/>
    <w:tmpl w:val="A498F83E"/>
    <w:lvl w:ilvl="0" w:tplc="9C3AE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4C5D0E"/>
    <w:multiLevelType w:val="hybridMultilevel"/>
    <w:tmpl w:val="5A96B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85733C"/>
    <w:multiLevelType w:val="hybridMultilevel"/>
    <w:tmpl w:val="4978E580"/>
    <w:lvl w:ilvl="0" w:tplc="958E14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A2018C"/>
    <w:multiLevelType w:val="hybridMultilevel"/>
    <w:tmpl w:val="2B5241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4B0B6C"/>
    <w:multiLevelType w:val="hybridMultilevel"/>
    <w:tmpl w:val="3FE83582"/>
    <w:lvl w:ilvl="0" w:tplc="958E14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8246BE"/>
    <w:multiLevelType w:val="hybridMultilevel"/>
    <w:tmpl w:val="344A4DC0"/>
    <w:lvl w:ilvl="0" w:tplc="E6AE1E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A91057"/>
    <w:multiLevelType w:val="hybridMultilevel"/>
    <w:tmpl w:val="CFDEF8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122E13"/>
    <w:multiLevelType w:val="hybridMultilevel"/>
    <w:tmpl w:val="28EAF3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9966EB"/>
    <w:multiLevelType w:val="hybridMultilevel"/>
    <w:tmpl w:val="895280AE"/>
    <w:lvl w:ilvl="0" w:tplc="958E14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D15B9"/>
    <w:multiLevelType w:val="hybridMultilevel"/>
    <w:tmpl w:val="7EB6966C"/>
    <w:lvl w:ilvl="0" w:tplc="9C3AE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1F4899"/>
    <w:multiLevelType w:val="hybridMultilevel"/>
    <w:tmpl w:val="EC1EF0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492E50"/>
    <w:multiLevelType w:val="hybridMultilevel"/>
    <w:tmpl w:val="1616B672"/>
    <w:lvl w:ilvl="0" w:tplc="958E14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F07859"/>
    <w:multiLevelType w:val="hybridMultilevel"/>
    <w:tmpl w:val="61323940"/>
    <w:lvl w:ilvl="0" w:tplc="EC3E99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877870"/>
    <w:multiLevelType w:val="hybridMultilevel"/>
    <w:tmpl w:val="993AF136"/>
    <w:lvl w:ilvl="0" w:tplc="EC3E99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17634E"/>
    <w:multiLevelType w:val="hybridMultilevel"/>
    <w:tmpl w:val="961659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43141E"/>
    <w:multiLevelType w:val="hybridMultilevel"/>
    <w:tmpl w:val="E2A227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63243B"/>
    <w:multiLevelType w:val="hybridMultilevel"/>
    <w:tmpl w:val="9B1289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127C17"/>
    <w:multiLevelType w:val="hybridMultilevel"/>
    <w:tmpl w:val="2F2ABA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D4594F"/>
    <w:multiLevelType w:val="hybridMultilevel"/>
    <w:tmpl w:val="8126EE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306FE1"/>
    <w:multiLevelType w:val="hybridMultilevel"/>
    <w:tmpl w:val="885CB5E6"/>
    <w:lvl w:ilvl="0" w:tplc="9C3AE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DA41E5"/>
    <w:multiLevelType w:val="hybridMultilevel"/>
    <w:tmpl w:val="155022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A70316"/>
    <w:multiLevelType w:val="hybridMultilevel"/>
    <w:tmpl w:val="36886A66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7D811C81"/>
    <w:multiLevelType w:val="hybridMultilevel"/>
    <w:tmpl w:val="CE9CE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537374"/>
    <w:multiLevelType w:val="hybridMultilevel"/>
    <w:tmpl w:val="0B5630F8"/>
    <w:lvl w:ilvl="0" w:tplc="9C3AE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17"/>
  </w:num>
  <w:num w:numId="4">
    <w:abstractNumId w:val="7"/>
  </w:num>
  <w:num w:numId="5">
    <w:abstractNumId w:val="28"/>
  </w:num>
  <w:num w:numId="6">
    <w:abstractNumId w:val="12"/>
  </w:num>
  <w:num w:numId="7">
    <w:abstractNumId w:val="11"/>
  </w:num>
  <w:num w:numId="8">
    <w:abstractNumId w:val="34"/>
  </w:num>
  <w:num w:numId="9">
    <w:abstractNumId w:val="9"/>
  </w:num>
  <w:num w:numId="10">
    <w:abstractNumId w:val="20"/>
  </w:num>
  <w:num w:numId="11">
    <w:abstractNumId w:val="5"/>
  </w:num>
  <w:num w:numId="12">
    <w:abstractNumId w:val="4"/>
  </w:num>
  <w:num w:numId="13">
    <w:abstractNumId w:val="30"/>
  </w:num>
  <w:num w:numId="14">
    <w:abstractNumId w:val="6"/>
  </w:num>
  <w:num w:numId="15">
    <w:abstractNumId w:val="8"/>
  </w:num>
  <w:num w:numId="16">
    <w:abstractNumId w:val="32"/>
  </w:num>
  <w:num w:numId="17">
    <w:abstractNumId w:val="26"/>
  </w:num>
  <w:num w:numId="18">
    <w:abstractNumId w:val="18"/>
  </w:num>
  <w:num w:numId="19">
    <w:abstractNumId w:val="33"/>
  </w:num>
  <w:num w:numId="20">
    <w:abstractNumId w:val="31"/>
  </w:num>
  <w:num w:numId="21">
    <w:abstractNumId w:val="21"/>
  </w:num>
  <w:num w:numId="22">
    <w:abstractNumId w:val="14"/>
  </w:num>
  <w:num w:numId="23">
    <w:abstractNumId w:val="29"/>
  </w:num>
  <w:num w:numId="24">
    <w:abstractNumId w:val="23"/>
  </w:num>
  <w:num w:numId="25">
    <w:abstractNumId w:val="24"/>
  </w:num>
  <w:num w:numId="26">
    <w:abstractNumId w:val="13"/>
  </w:num>
  <w:num w:numId="27">
    <w:abstractNumId w:val="15"/>
  </w:num>
  <w:num w:numId="28">
    <w:abstractNumId w:val="10"/>
  </w:num>
  <w:num w:numId="29">
    <w:abstractNumId w:val="22"/>
  </w:num>
  <w:num w:numId="30">
    <w:abstractNumId w:val="19"/>
  </w:num>
  <w:num w:numId="31">
    <w:abstractNumId w:val="16"/>
  </w:num>
  <w:num w:numId="32">
    <w:abstractNumId w:val="0"/>
  </w:num>
  <w:num w:numId="33">
    <w:abstractNumId w:val="1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69E7"/>
    <w:rsid w:val="00002637"/>
    <w:rsid w:val="00004792"/>
    <w:rsid w:val="00074917"/>
    <w:rsid w:val="0008370B"/>
    <w:rsid w:val="00086823"/>
    <w:rsid w:val="00090997"/>
    <w:rsid w:val="00093D2C"/>
    <w:rsid w:val="000A675F"/>
    <w:rsid w:val="000B7ADB"/>
    <w:rsid w:val="000C1F2F"/>
    <w:rsid w:val="000C47DE"/>
    <w:rsid w:val="000C4CEA"/>
    <w:rsid w:val="000C68F7"/>
    <w:rsid w:val="000E2DFC"/>
    <w:rsid w:val="0010443D"/>
    <w:rsid w:val="00105945"/>
    <w:rsid w:val="00107E32"/>
    <w:rsid w:val="00110012"/>
    <w:rsid w:val="001134A1"/>
    <w:rsid w:val="00133201"/>
    <w:rsid w:val="0015602E"/>
    <w:rsid w:val="00162113"/>
    <w:rsid w:val="00162164"/>
    <w:rsid w:val="001629FE"/>
    <w:rsid w:val="00172367"/>
    <w:rsid w:val="00175291"/>
    <w:rsid w:val="0018177E"/>
    <w:rsid w:val="001941E2"/>
    <w:rsid w:val="001A1D46"/>
    <w:rsid w:val="001D4331"/>
    <w:rsid w:val="001E0066"/>
    <w:rsid w:val="001E4144"/>
    <w:rsid w:val="001E63CC"/>
    <w:rsid w:val="001F67F1"/>
    <w:rsid w:val="00202324"/>
    <w:rsid w:val="00204BAA"/>
    <w:rsid w:val="0022540C"/>
    <w:rsid w:val="00233673"/>
    <w:rsid w:val="00234416"/>
    <w:rsid w:val="00241AE7"/>
    <w:rsid w:val="00245787"/>
    <w:rsid w:val="002473E7"/>
    <w:rsid w:val="00252604"/>
    <w:rsid w:val="00256E25"/>
    <w:rsid w:val="002635AC"/>
    <w:rsid w:val="00275076"/>
    <w:rsid w:val="00277F5E"/>
    <w:rsid w:val="00285634"/>
    <w:rsid w:val="00290BC8"/>
    <w:rsid w:val="00291182"/>
    <w:rsid w:val="00291775"/>
    <w:rsid w:val="00291C7B"/>
    <w:rsid w:val="00291CB4"/>
    <w:rsid w:val="002941FD"/>
    <w:rsid w:val="002A0D94"/>
    <w:rsid w:val="002A2369"/>
    <w:rsid w:val="002B0E97"/>
    <w:rsid w:val="002F3FBF"/>
    <w:rsid w:val="00313061"/>
    <w:rsid w:val="003153AA"/>
    <w:rsid w:val="0031633A"/>
    <w:rsid w:val="00323DEE"/>
    <w:rsid w:val="0033758A"/>
    <w:rsid w:val="00341BBB"/>
    <w:rsid w:val="003475F0"/>
    <w:rsid w:val="0035039C"/>
    <w:rsid w:val="0036548D"/>
    <w:rsid w:val="00384C1A"/>
    <w:rsid w:val="003857BC"/>
    <w:rsid w:val="003950D2"/>
    <w:rsid w:val="003A525F"/>
    <w:rsid w:val="003B0234"/>
    <w:rsid w:val="003C118D"/>
    <w:rsid w:val="003C68B7"/>
    <w:rsid w:val="003D43ED"/>
    <w:rsid w:val="003E5C99"/>
    <w:rsid w:val="003F1555"/>
    <w:rsid w:val="00404FC4"/>
    <w:rsid w:val="004137BD"/>
    <w:rsid w:val="00414E42"/>
    <w:rsid w:val="00415B9D"/>
    <w:rsid w:val="004259AC"/>
    <w:rsid w:val="00427013"/>
    <w:rsid w:val="0042706F"/>
    <w:rsid w:val="0044021C"/>
    <w:rsid w:val="00441D97"/>
    <w:rsid w:val="004434E1"/>
    <w:rsid w:val="00455505"/>
    <w:rsid w:val="00470DAA"/>
    <w:rsid w:val="00482658"/>
    <w:rsid w:val="00486CBB"/>
    <w:rsid w:val="004907E6"/>
    <w:rsid w:val="00491A7C"/>
    <w:rsid w:val="004964B4"/>
    <w:rsid w:val="004B6254"/>
    <w:rsid w:val="004E0F0C"/>
    <w:rsid w:val="004E4D4C"/>
    <w:rsid w:val="0050050C"/>
    <w:rsid w:val="00505303"/>
    <w:rsid w:val="00507578"/>
    <w:rsid w:val="005154CD"/>
    <w:rsid w:val="00531B78"/>
    <w:rsid w:val="0053402D"/>
    <w:rsid w:val="0053768D"/>
    <w:rsid w:val="005450BA"/>
    <w:rsid w:val="00547D66"/>
    <w:rsid w:val="00555C25"/>
    <w:rsid w:val="00564887"/>
    <w:rsid w:val="00567B8C"/>
    <w:rsid w:val="0057179A"/>
    <w:rsid w:val="00587076"/>
    <w:rsid w:val="00591F2D"/>
    <w:rsid w:val="00594D2E"/>
    <w:rsid w:val="005A5943"/>
    <w:rsid w:val="005A76D0"/>
    <w:rsid w:val="005A7E87"/>
    <w:rsid w:val="005B3949"/>
    <w:rsid w:val="005B7CB9"/>
    <w:rsid w:val="005C0A02"/>
    <w:rsid w:val="005C2A08"/>
    <w:rsid w:val="005C54EB"/>
    <w:rsid w:val="005C5D4F"/>
    <w:rsid w:val="005E2D82"/>
    <w:rsid w:val="005E43C5"/>
    <w:rsid w:val="005E69D4"/>
    <w:rsid w:val="005F43FB"/>
    <w:rsid w:val="00611EED"/>
    <w:rsid w:val="00616C7D"/>
    <w:rsid w:val="00620E4C"/>
    <w:rsid w:val="00632DB9"/>
    <w:rsid w:val="00636C0A"/>
    <w:rsid w:val="00654771"/>
    <w:rsid w:val="00661C57"/>
    <w:rsid w:val="00684F32"/>
    <w:rsid w:val="006B4FF7"/>
    <w:rsid w:val="006E1102"/>
    <w:rsid w:val="006E5A82"/>
    <w:rsid w:val="00702B39"/>
    <w:rsid w:val="00703A9E"/>
    <w:rsid w:val="007109CA"/>
    <w:rsid w:val="00722B8E"/>
    <w:rsid w:val="00726D03"/>
    <w:rsid w:val="00732019"/>
    <w:rsid w:val="007330BD"/>
    <w:rsid w:val="00737A72"/>
    <w:rsid w:val="00751129"/>
    <w:rsid w:val="00752BF7"/>
    <w:rsid w:val="00753FA1"/>
    <w:rsid w:val="0075645D"/>
    <w:rsid w:val="0075654C"/>
    <w:rsid w:val="00790BE4"/>
    <w:rsid w:val="00793439"/>
    <w:rsid w:val="007A7FE8"/>
    <w:rsid w:val="007C14FE"/>
    <w:rsid w:val="007C262C"/>
    <w:rsid w:val="007C7AAB"/>
    <w:rsid w:val="007D4F61"/>
    <w:rsid w:val="007D7939"/>
    <w:rsid w:val="007E3043"/>
    <w:rsid w:val="007E7A06"/>
    <w:rsid w:val="00833A40"/>
    <w:rsid w:val="008377BF"/>
    <w:rsid w:val="00843CC2"/>
    <w:rsid w:val="008619EF"/>
    <w:rsid w:val="00861E65"/>
    <w:rsid w:val="00871F1E"/>
    <w:rsid w:val="008801A2"/>
    <w:rsid w:val="00880B1B"/>
    <w:rsid w:val="008B3695"/>
    <w:rsid w:val="008D3033"/>
    <w:rsid w:val="008E71C8"/>
    <w:rsid w:val="008F10D4"/>
    <w:rsid w:val="008F5C16"/>
    <w:rsid w:val="00906A78"/>
    <w:rsid w:val="009144F1"/>
    <w:rsid w:val="00926B74"/>
    <w:rsid w:val="0093274B"/>
    <w:rsid w:val="009352FB"/>
    <w:rsid w:val="00935D56"/>
    <w:rsid w:val="0093791D"/>
    <w:rsid w:val="00943570"/>
    <w:rsid w:val="00972647"/>
    <w:rsid w:val="00985FE5"/>
    <w:rsid w:val="0098723E"/>
    <w:rsid w:val="009B183D"/>
    <w:rsid w:val="009C1862"/>
    <w:rsid w:val="009C5311"/>
    <w:rsid w:val="009D558A"/>
    <w:rsid w:val="009E4C12"/>
    <w:rsid w:val="009E56FD"/>
    <w:rsid w:val="009E666A"/>
    <w:rsid w:val="00A05751"/>
    <w:rsid w:val="00A15FC2"/>
    <w:rsid w:val="00A17B72"/>
    <w:rsid w:val="00A24864"/>
    <w:rsid w:val="00A30FCA"/>
    <w:rsid w:val="00A408DC"/>
    <w:rsid w:val="00A42F3D"/>
    <w:rsid w:val="00A76D76"/>
    <w:rsid w:val="00A938B3"/>
    <w:rsid w:val="00A939AB"/>
    <w:rsid w:val="00A97BD3"/>
    <w:rsid w:val="00AA4964"/>
    <w:rsid w:val="00AA594A"/>
    <w:rsid w:val="00AB0541"/>
    <w:rsid w:val="00AC0B08"/>
    <w:rsid w:val="00AC6DBF"/>
    <w:rsid w:val="00AD237D"/>
    <w:rsid w:val="00AE0F7C"/>
    <w:rsid w:val="00AF40EF"/>
    <w:rsid w:val="00AF7B2E"/>
    <w:rsid w:val="00B01A20"/>
    <w:rsid w:val="00B32559"/>
    <w:rsid w:val="00B32E15"/>
    <w:rsid w:val="00B47927"/>
    <w:rsid w:val="00B6284E"/>
    <w:rsid w:val="00B646DE"/>
    <w:rsid w:val="00B6701D"/>
    <w:rsid w:val="00B674D8"/>
    <w:rsid w:val="00B709E3"/>
    <w:rsid w:val="00B9160B"/>
    <w:rsid w:val="00B92428"/>
    <w:rsid w:val="00BA37A7"/>
    <w:rsid w:val="00BA72DF"/>
    <w:rsid w:val="00BB30B0"/>
    <w:rsid w:val="00BD3AB5"/>
    <w:rsid w:val="00BE0362"/>
    <w:rsid w:val="00BE402F"/>
    <w:rsid w:val="00BF4D6F"/>
    <w:rsid w:val="00BF5BE2"/>
    <w:rsid w:val="00C004E8"/>
    <w:rsid w:val="00C1201E"/>
    <w:rsid w:val="00C16C61"/>
    <w:rsid w:val="00C23B1A"/>
    <w:rsid w:val="00C322D1"/>
    <w:rsid w:val="00C336F1"/>
    <w:rsid w:val="00C3585C"/>
    <w:rsid w:val="00C52CFA"/>
    <w:rsid w:val="00C53B72"/>
    <w:rsid w:val="00C54ECE"/>
    <w:rsid w:val="00C55348"/>
    <w:rsid w:val="00C669E7"/>
    <w:rsid w:val="00C677E8"/>
    <w:rsid w:val="00C73545"/>
    <w:rsid w:val="00C7498E"/>
    <w:rsid w:val="00C96A11"/>
    <w:rsid w:val="00CA1678"/>
    <w:rsid w:val="00CA6C02"/>
    <w:rsid w:val="00CC6527"/>
    <w:rsid w:val="00CC7793"/>
    <w:rsid w:val="00CE57D6"/>
    <w:rsid w:val="00D13701"/>
    <w:rsid w:val="00D21D04"/>
    <w:rsid w:val="00D22CED"/>
    <w:rsid w:val="00D27406"/>
    <w:rsid w:val="00D357FA"/>
    <w:rsid w:val="00D37683"/>
    <w:rsid w:val="00D47025"/>
    <w:rsid w:val="00D60D31"/>
    <w:rsid w:val="00D637C9"/>
    <w:rsid w:val="00D64BA2"/>
    <w:rsid w:val="00D70927"/>
    <w:rsid w:val="00D844BC"/>
    <w:rsid w:val="00D85294"/>
    <w:rsid w:val="00DA5B47"/>
    <w:rsid w:val="00DB600A"/>
    <w:rsid w:val="00DB6940"/>
    <w:rsid w:val="00DC7A4F"/>
    <w:rsid w:val="00DD38DF"/>
    <w:rsid w:val="00DD5A30"/>
    <w:rsid w:val="00DE0CFC"/>
    <w:rsid w:val="00DE3EC5"/>
    <w:rsid w:val="00DE472F"/>
    <w:rsid w:val="00E0001A"/>
    <w:rsid w:val="00E042E0"/>
    <w:rsid w:val="00E079A9"/>
    <w:rsid w:val="00E3305C"/>
    <w:rsid w:val="00E337E7"/>
    <w:rsid w:val="00E46E38"/>
    <w:rsid w:val="00E5311E"/>
    <w:rsid w:val="00E718B9"/>
    <w:rsid w:val="00E7482D"/>
    <w:rsid w:val="00E8430D"/>
    <w:rsid w:val="00E85033"/>
    <w:rsid w:val="00E91CB0"/>
    <w:rsid w:val="00EA6148"/>
    <w:rsid w:val="00EA7E58"/>
    <w:rsid w:val="00ED099C"/>
    <w:rsid w:val="00ED1B61"/>
    <w:rsid w:val="00ED58FE"/>
    <w:rsid w:val="00EE3DCC"/>
    <w:rsid w:val="00EF088E"/>
    <w:rsid w:val="00EF0F2D"/>
    <w:rsid w:val="00EF292C"/>
    <w:rsid w:val="00F037D7"/>
    <w:rsid w:val="00F1073A"/>
    <w:rsid w:val="00F14D23"/>
    <w:rsid w:val="00F17326"/>
    <w:rsid w:val="00F204A8"/>
    <w:rsid w:val="00F233CA"/>
    <w:rsid w:val="00F40E54"/>
    <w:rsid w:val="00F4711A"/>
    <w:rsid w:val="00F53FBE"/>
    <w:rsid w:val="00F7283F"/>
    <w:rsid w:val="00F945FC"/>
    <w:rsid w:val="00FA7367"/>
    <w:rsid w:val="00FC2522"/>
    <w:rsid w:val="00FC2753"/>
    <w:rsid w:val="00FD30F8"/>
    <w:rsid w:val="00FE6784"/>
    <w:rsid w:val="00FF2BAD"/>
    <w:rsid w:val="00FF6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Table Professional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303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C118D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E4D4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FD30F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link w:val="40"/>
    <w:uiPriority w:val="9"/>
    <w:qFormat/>
    <w:rsid w:val="00090997"/>
    <w:pPr>
      <w:spacing w:before="100" w:beforeAutospacing="1" w:after="100" w:afterAutospacing="1"/>
      <w:outlineLvl w:val="3"/>
    </w:pPr>
    <w:rPr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7E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rsid w:val="007C14FE"/>
    <w:rPr>
      <w:sz w:val="20"/>
      <w:szCs w:val="20"/>
    </w:rPr>
  </w:style>
  <w:style w:type="character" w:styleId="a6">
    <w:name w:val="footnote reference"/>
    <w:semiHidden/>
    <w:rsid w:val="007C14FE"/>
    <w:rPr>
      <w:vertAlign w:val="superscript"/>
    </w:rPr>
  </w:style>
  <w:style w:type="paragraph" w:styleId="a7">
    <w:name w:val="List Paragraph"/>
    <w:basedOn w:val="a"/>
    <w:link w:val="a8"/>
    <w:uiPriority w:val="34"/>
    <w:qFormat/>
    <w:rsid w:val="00CE57D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rsid w:val="00AA594A"/>
    <w:pPr>
      <w:tabs>
        <w:tab w:val="center" w:pos="4677"/>
        <w:tab w:val="right" w:pos="9355"/>
      </w:tabs>
    </w:pPr>
  </w:style>
  <w:style w:type="character" w:styleId="ab">
    <w:name w:val="page number"/>
    <w:basedOn w:val="a0"/>
    <w:uiPriority w:val="99"/>
    <w:rsid w:val="00AA594A"/>
  </w:style>
  <w:style w:type="paragraph" w:styleId="ac">
    <w:name w:val="endnote text"/>
    <w:basedOn w:val="a"/>
    <w:link w:val="ad"/>
    <w:rsid w:val="004259AC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rsid w:val="004259AC"/>
  </w:style>
  <w:style w:type="character" w:styleId="ae">
    <w:name w:val="endnote reference"/>
    <w:rsid w:val="004259AC"/>
    <w:rPr>
      <w:vertAlign w:val="superscript"/>
    </w:rPr>
  </w:style>
  <w:style w:type="character" w:customStyle="1" w:styleId="30">
    <w:name w:val="Заголовок 3 Знак"/>
    <w:link w:val="3"/>
    <w:uiPriority w:val="9"/>
    <w:rsid w:val="00FD30F8"/>
    <w:rPr>
      <w:rFonts w:ascii="Arial" w:hAnsi="Arial" w:cs="Arial"/>
      <w:b/>
      <w:bCs/>
      <w:sz w:val="26"/>
      <w:szCs w:val="26"/>
    </w:rPr>
  </w:style>
  <w:style w:type="character" w:customStyle="1" w:styleId="10">
    <w:name w:val="Заголовок 1 Знак"/>
    <w:link w:val="1"/>
    <w:uiPriority w:val="9"/>
    <w:rsid w:val="003C118D"/>
    <w:rPr>
      <w:rFonts w:ascii="Arial" w:hAnsi="Arial" w:cs="Arial"/>
      <w:b/>
      <w:bCs/>
      <w:kern w:val="32"/>
      <w:sz w:val="32"/>
      <w:szCs w:val="32"/>
    </w:rPr>
  </w:style>
  <w:style w:type="character" w:customStyle="1" w:styleId="a5">
    <w:name w:val="Текст сноски Знак"/>
    <w:basedOn w:val="a0"/>
    <w:link w:val="a4"/>
    <w:uiPriority w:val="99"/>
    <w:semiHidden/>
    <w:locked/>
    <w:rsid w:val="001E0066"/>
  </w:style>
  <w:style w:type="character" w:styleId="af">
    <w:name w:val="annotation reference"/>
    <w:rsid w:val="003C68B7"/>
    <w:rPr>
      <w:sz w:val="16"/>
      <w:szCs w:val="16"/>
    </w:rPr>
  </w:style>
  <w:style w:type="paragraph" w:styleId="af0">
    <w:name w:val="annotation text"/>
    <w:basedOn w:val="a"/>
    <w:link w:val="af1"/>
    <w:rsid w:val="003C68B7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rsid w:val="003C68B7"/>
  </w:style>
  <w:style w:type="paragraph" w:styleId="af2">
    <w:name w:val="annotation subject"/>
    <w:basedOn w:val="af0"/>
    <w:next w:val="af0"/>
    <w:link w:val="af3"/>
    <w:rsid w:val="003C68B7"/>
    <w:rPr>
      <w:b/>
      <w:bCs/>
    </w:rPr>
  </w:style>
  <w:style w:type="character" w:customStyle="1" w:styleId="af3">
    <w:name w:val="Тема примечания Знак"/>
    <w:link w:val="af2"/>
    <w:rsid w:val="003C68B7"/>
    <w:rPr>
      <w:b/>
      <w:bCs/>
    </w:rPr>
  </w:style>
  <w:style w:type="paragraph" w:styleId="af4">
    <w:name w:val="Balloon Text"/>
    <w:basedOn w:val="a"/>
    <w:link w:val="af5"/>
    <w:uiPriority w:val="99"/>
    <w:rsid w:val="003C68B7"/>
    <w:rPr>
      <w:rFonts w:ascii="Tahoma" w:hAnsi="Tahoma"/>
      <w:sz w:val="16"/>
      <w:szCs w:val="16"/>
    </w:rPr>
  </w:style>
  <w:style w:type="character" w:customStyle="1" w:styleId="af5">
    <w:name w:val="Текст выноски Знак"/>
    <w:link w:val="af4"/>
    <w:uiPriority w:val="99"/>
    <w:rsid w:val="003C68B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rsid w:val="004E4D4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a">
    <w:name w:val="Нижний колонтитул Знак"/>
    <w:link w:val="a9"/>
    <w:uiPriority w:val="99"/>
    <w:locked/>
    <w:rsid w:val="00F4711A"/>
    <w:rPr>
      <w:sz w:val="24"/>
      <w:szCs w:val="24"/>
    </w:rPr>
  </w:style>
  <w:style w:type="paragraph" w:styleId="af6">
    <w:name w:val="header"/>
    <w:basedOn w:val="a"/>
    <w:link w:val="af7"/>
    <w:uiPriority w:val="99"/>
    <w:rsid w:val="00ED1B61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uiPriority w:val="99"/>
    <w:rsid w:val="00ED1B61"/>
    <w:rPr>
      <w:sz w:val="24"/>
      <w:szCs w:val="24"/>
    </w:rPr>
  </w:style>
  <w:style w:type="paragraph" w:styleId="af8">
    <w:name w:val="Body Text"/>
    <w:basedOn w:val="a"/>
    <w:link w:val="af9"/>
    <w:rsid w:val="00620E4C"/>
    <w:rPr>
      <w:b/>
      <w:szCs w:val="20"/>
    </w:rPr>
  </w:style>
  <w:style w:type="character" w:customStyle="1" w:styleId="af9">
    <w:name w:val="Основной текст Знак"/>
    <w:basedOn w:val="a0"/>
    <w:link w:val="af8"/>
    <w:rsid w:val="00620E4C"/>
    <w:rPr>
      <w:b/>
      <w:sz w:val="24"/>
    </w:rPr>
  </w:style>
  <w:style w:type="character" w:customStyle="1" w:styleId="apple-converted-space">
    <w:name w:val="apple-converted-space"/>
    <w:basedOn w:val="a0"/>
    <w:rsid w:val="00620E4C"/>
  </w:style>
  <w:style w:type="character" w:customStyle="1" w:styleId="6">
    <w:name w:val="Основной текст (6)_"/>
    <w:basedOn w:val="a0"/>
    <w:link w:val="60"/>
    <w:uiPriority w:val="99"/>
    <w:locked/>
    <w:rsid w:val="005F43FB"/>
    <w:rPr>
      <w:sz w:val="27"/>
      <w:szCs w:val="27"/>
      <w:shd w:val="clear" w:color="auto" w:fill="FFFFFF"/>
    </w:rPr>
  </w:style>
  <w:style w:type="paragraph" w:customStyle="1" w:styleId="60">
    <w:name w:val="Основной текст (6)"/>
    <w:basedOn w:val="a"/>
    <w:link w:val="6"/>
    <w:uiPriority w:val="99"/>
    <w:rsid w:val="005F43FB"/>
    <w:pPr>
      <w:shd w:val="clear" w:color="auto" w:fill="FFFFFF"/>
      <w:spacing w:line="317" w:lineRule="exact"/>
      <w:ind w:hanging="460"/>
      <w:jc w:val="both"/>
    </w:pPr>
    <w:rPr>
      <w:sz w:val="27"/>
      <w:szCs w:val="27"/>
    </w:rPr>
  </w:style>
  <w:style w:type="paragraph" w:styleId="afa">
    <w:name w:val="List"/>
    <w:basedOn w:val="a"/>
    <w:rsid w:val="005F43FB"/>
    <w:pPr>
      <w:suppressAutoHyphens/>
      <w:ind w:left="283" w:hanging="283"/>
    </w:pPr>
    <w:rPr>
      <w:rFonts w:ascii="Arial" w:hAnsi="Arial" w:cs="Wingdings"/>
      <w:szCs w:val="28"/>
      <w:lang w:eastAsia="ar-SA"/>
    </w:rPr>
  </w:style>
  <w:style w:type="character" w:styleId="afb">
    <w:name w:val="Hyperlink"/>
    <w:basedOn w:val="a0"/>
    <w:uiPriority w:val="99"/>
    <w:rsid w:val="00935D56"/>
    <w:rPr>
      <w:color w:val="0000FF"/>
      <w:u w:val="single"/>
    </w:rPr>
  </w:style>
  <w:style w:type="character" w:customStyle="1" w:styleId="31">
    <w:name w:val="Основной текст (3)_"/>
    <w:link w:val="310"/>
    <w:uiPriority w:val="99"/>
    <w:rsid w:val="00935D56"/>
    <w:rPr>
      <w:sz w:val="18"/>
      <w:szCs w:val="18"/>
      <w:shd w:val="clear" w:color="auto" w:fill="FFFFFF"/>
    </w:rPr>
  </w:style>
  <w:style w:type="paragraph" w:customStyle="1" w:styleId="310">
    <w:name w:val="Основной текст (3)1"/>
    <w:basedOn w:val="a"/>
    <w:link w:val="31"/>
    <w:uiPriority w:val="99"/>
    <w:rsid w:val="00935D56"/>
    <w:pPr>
      <w:shd w:val="clear" w:color="auto" w:fill="FFFFFF"/>
      <w:spacing w:before="60" w:after="1500" w:line="221" w:lineRule="exact"/>
      <w:ind w:hanging="440"/>
      <w:jc w:val="center"/>
    </w:pPr>
    <w:rPr>
      <w:sz w:val="18"/>
      <w:szCs w:val="18"/>
    </w:rPr>
  </w:style>
  <w:style w:type="character" w:customStyle="1" w:styleId="32">
    <w:name w:val="Заголовок №3_"/>
    <w:link w:val="311"/>
    <w:uiPriority w:val="99"/>
    <w:rsid w:val="00935D56"/>
    <w:rPr>
      <w:b/>
      <w:bCs/>
      <w:sz w:val="18"/>
      <w:szCs w:val="18"/>
      <w:shd w:val="clear" w:color="auto" w:fill="FFFFFF"/>
    </w:rPr>
  </w:style>
  <w:style w:type="paragraph" w:customStyle="1" w:styleId="311">
    <w:name w:val="Заголовок №31"/>
    <w:basedOn w:val="a"/>
    <w:link w:val="32"/>
    <w:uiPriority w:val="99"/>
    <w:rsid w:val="00935D56"/>
    <w:pPr>
      <w:shd w:val="clear" w:color="auto" w:fill="FFFFFF"/>
      <w:spacing w:line="408" w:lineRule="exact"/>
      <w:jc w:val="center"/>
      <w:outlineLvl w:val="2"/>
    </w:pPr>
    <w:rPr>
      <w:b/>
      <w:bCs/>
      <w:sz w:val="18"/>
      <w:szCs w:val="18"/>
    </w:rPr>
  </w:style>
  <w:style w:type="character" w:customStyle="1" w:styleId="7">
    <w:name w:val="Основной текст (7)_"/>
    <w:link w:val="71"/>
    <w:uiPriority w:val="99"/>
    <w:rsid w:val="00935D56"/>
    <w:rPr>
      <w:b/>
      <w:bCs/>
      <w:i/>
      <w:iCs/>
      <w:sz w:val="18"/>
      <w:szCs w:val="18"/>
      <w:shd w:val="clear" w:color="auto" w:fill="FFFFFF"/>
    </w:rPr>
  </w:style>
  <w:style w:type="paragraph" w:customStyle="1" w:styleId="71">
    <w:name w:val="Основной текст (7)1"/>
    <w:basedOn w:val="a"/>
    <w:link w:val="7"/>
    <w:uiPriority w:val="99"/>
    <w:rsid w:val="00935D56"/>
    <w:pPr>
      <w:shd w:val="clear" w:color="auto" w:fill="FFFFFF"/>
      <w:spacing w:line="240" w:lineRule="atLeast"/>
      <w:jc w:val="center"/>
    </w:pPr>
    <w:rPr>
      <w:b/>
      <w:bCs/>
      <w:i/>
      <w:iCs/>
      <w:sz w:val="18"/>
      <w:szCs w:val="18"/>
    </w:rPr>
  </w:style>
  <w:style w:type="character" w:customStyle="1" w:styleId="70">
    <w:name w:val="Основной текст (7) + Не полужирный"/>
    <w:aliases w:val="Не курсив"/>
    <w:uiPriority w:val="99"/>
    <w:rsid w:val="00935D56"/>
    <w:rPr>
      <w:rFonts w:ascii="Times New Roman" w:hAnsi="Times New Roman" w:cs="Times New Roman"/>
      <w:b/>
      <w:bCs/>
      <w:i/>
      <w:iCs/>
      <w:sz w:val="18"/>
      <w:szCs w:val="18"/>
      <w:shd w:val="clear" w:color="auto" w:fill="FFFFFF"/>
    </w:rPr>
  </w:style>
  <w:style w:type="character" w:customStyle="1" w:styleId="320">
    <w:name w:val="Основной текст (3)2"/>
    <w:uiPriority w:val="99"/>
    <w:rsid w:val="00935D56"/>
    <w:rPr>
      <w:rFonts w:ascii="Times New Roman" w:hAnsi="Times New Roman" w:cs="Times New Roman"/>
      <w:sz w:val="18"/>
      <w:szCs w:val="18"/>
      <w:u w:val="single"/>
      <w:shd w:val="clear" w:color="auto" w:fill="FFFFFF"/>
      <w:lang w:val="en-US" w:eastAsia="en-US"/>
    </w:rPr>
  </w:style>
  <w:style w:type="character" w:customStyle="1" w:styleId="40">
    <w:name w:val="Заголовок 4 Знак"/>
    <w:basedOn w:val="a0"/>
    <w:link w:val="4"/>
    <w:uiPriority w:val="9"/>
    <w:rsid w:val="00090997"/>
    <w:rPr>
      <w:b/>
      <w:bCs/>
      <w:color w:val="000000"/>
      <w:sz w:val="24"/>
      <w:szCs w:val="24"/>
    </w:rPr>
  </w:style>
  <w:style w:type="paragraph" w:styleId="afc">
    <w:name w:val="Normal (Web)"/>
    <w:basedOn w:val="a"/>
    <w:uiPriority w:val="99"/>
    <w:unhideWhenUsed/>
    <w:rsid w:val="00090997"/>
    <w:pPr>
      <w:spacing w:before="100" w:beforeAutospacing="1" w:after="100" w:afterAutospacing="1"/>
    </w:pPr>
    <w:rPr>
      <w:color w:val="000000"/>
    </w:rPr>
  </w:style>
  <w:style w:type="paragraph" w:styleId="afd">
    <w:name w:val="No Spacing"/>
    <w:link w:val="afe"/>
    <w:uiPriority w:val="1"/>
    <w:qFormat/>
    <w:rsid w:val="00090997"/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2">
    <w:name w:val="Body text (2)_"/>
    <w:basedOn w:val="a0"/>
    <w:link w:val="Bodytext20"/>
    <w:rsid w:val="00090997"/>
    <w:rPr>
      <w:b/>
      <w:bCs/>
      <w:shd w:val="clear" w:color="auto" w:fill="FFFFFF"/>
    </w:rPr>
  </w:style>
  <w:style w:type="character" w:customStyle="1" w:styleId="Bodytext">
    <w:name w:val="Body text_"/>
    <w:basedOn w:val="a0"/>
    <w:link w:val="11"/>
    <w:rsid w:val="00090997"/>
    <w:rPr>
      <w:shd w:val="clear" w:color="auto" w:fill="FFFFFF"/>
    </w:rPr>
  </w:style>
  <w:style w:type="character" w:customStyle="1" w:styleId="BodytextBold">
    <w:name w:val="Body text + Bold"/>
    <w:basedOn w:val="Bodytext"/>
    <w:rsid w:val="00090997"/>
    <w:rPr>
      <w:b/>
      <w:bCs/>
      <w:color w:val="000000"/>
      <w:spacing w:val="0"/>
      <w:w w:val="100"/>
      <w:position w:val="0"/>
      <w:lang w:val="ru-RU"/>
    </w:rPr>
  </w:style>
  <w:style w:type="paragraph" w:customStyle="1" w:styleId="Bodytext20">
    <w:name w:val="Body text (2)"/>
    <w:basedOn w:val="a"/>
    <w:link w:val="Bodytext2"/>
    <w:rsid w:val="00090997"/>
    <w:pPr>
      <w:widowControl w:val="0"/>
      <w:shd w:val="clear" w:color="auto" w:fill="FFFFFF"/>
      <w:spacing w:after="540" w:line="0" w:lineRule="atLeast"/>
    </w:pPr>
    <w:rPr>
      <w:b/>
      <w:bCs/>
      <w:sz w:val="20"/>
      <w:szCs w:val="20"/>
    </w:rPr>
  </w:style>
  <w:style w:type="paragraph" w:customStyle="1" w:styleId="11">
    <w:name w:val="Основной текст1"/>
    <w:basedOn w:val="a"/>
    <w:link w:val="Bodytext"/>
    <w:rsid w:val="00090997"/>
    <w:pPr>
      <w:widowControl w:val="0"/>
      <w:shd w:val="clear" w:color="auto" w:fill="FFFFFF"/>
      <w:spacing w:before="540" w:line="278" w:lineRule="exact"/>
      <w:ind w:firstLine="820"/>
      <w:jc w:val="both"/>
    </w:pPr>
    <w:rPr>
      <w:sz w:val="20"/>
      <w:szCs w:val="20"/>
    </w:rPr>
  </w:style>
  <w:style w:type="character" w:styleId="aff">
    <w:name w:val="Strong"/>
    <w:basedOn w:val="a0"/>
    <w:uiPriority w:val="22"/>
    <w:qFormat/>
    <w:rsid w:val="00090997"/>
    <w:rPr>
      <w:b/>
      <w:bCs/>
    </w:rPr>
  </w:style>
  <w:style w:type="character" w:customStyle="1" w:styleId="afe">
    <w:name w:val="Без интервала Знак"/>
    <w:basedOn w:val="a0"/>
    <w:link w:val="afd"/>
    <w:uiPriority w:val="1"/>
    <w:locked/>
    <w:rsid w:val="00090997"/>
    <w:rPr>
      <w:rFonts w:asciiTheme="minorHAnsi" w:eastAsiaTheme="minorEastAsia" w:hAnsiTheme="minorHAnsi" w:cstheme="minorBidi"/>
      <w:sz w:val="22"/>
      <w:szCs w:val="22"/>
    </w:rPr>
  </w:style>
  <w:style w:type="table" w:customStyle="1" w:styleId="12">
    <w:name w:val="Стиль1"/>
    <w:basedOn w:val="aff0"/>
    <w:uiPriority w:val="99"/>
    <w:qFormat/>
    <w:rsid w:val="00090997"/>
    <w:pPr>
      <w:spacing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BFBFBF" w:themeFill="background1" w:themeFillShade="BF"/>
      </w:tcPr>
    </w:tblStylePr>
  </w:style>
  <w:style w:type="table" w:styleId="aff0">
    <w:name w:val="Table Professional"/>
    <w:basedOn w:val="a1"/>
    <w:uiPriority w:val="99"/>
    <w:unhideWhenUsed/>
    <w:rsid w:val="00090997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21">
    <w:name w:val="Body Text 2"/>
    <w:basedOn w:val="a"/>
    <w:link w:val="22"/>
    <w:rsid w:val="002941FD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2941FD"/>
    <w:rPr>
      <w:sz w:val="24"/>
      <w:szCs w:val="24"/>
    </w:rPr>
  </w:style>
  <w:style w:type="character" w:customStyle="1" w:styleId="a8">
    <w:name w:val="Абзац списка Знак"/>
    <w:link w:val="a7"/>
    <w:uiPriority w:val="34"/>
    <w:rsid w:val="00455505"/>
    <w:rPr>
      <w:rFonts w:ascii="Calibri" w:eastAsia="Calibri" w:hAnsi="Calibri"/>
      <w:sz w:val="22"/>
      <w:szCs w:val="22"/>
      <w:lang w:eastAsia="en-US"/>
    </w:rPr>
  </w:style>
  <w:style w:type="paragraph" w:customStyle="1" w:styleId="110">
    <w:name w:val="11"/>
    <w:basedOn w:val="a7"/>
    <w:link w:val="111"/>
    <w:qFormat/>
    <w:rsid w:val="00455505"/>
    <w:pPr>
      <w:tabs>
        <w:tab w:val="left" w:pos="709"/>
      </w:tabs>
      <w:spacing w:after="0" w:line="240" w:lineRule="auto"/>
      <w:ind w:left="0"/>
      <w:jc w:val="both"/>
    </w:pPr>
    <w:rPr>
      <w:rFonts w:ascii="Times New Roman" w:hAnsi="Times New Roman"/>
      <w:sz w:val="24"/>
      <w:szCs w:val="24"/>
    </w:rPr>
  </w:style>
  <w:style w:type="character" w:customStyle="1" w:styleId="111">
    <w:name w:val="11 Знак"/>
    <w:link w:val="110"/>
    <w:rsid w:val="00455505"/>
    <w:rPr>
      <w:rFonts w:eastAsia="Calibri"/>
      <w:sz w:val="24"/>
      <w:szCs w:val="24"/>
      <w:lang w:eastAsia="en-US"/>
    </w:rPr>
  </w:style>
  <w:style w:type="paragraph" w:customStyle="1" w:styleId="13">
    <w:name w:val="Абзац списка1"/>
    <w:basedOn w:val="a"/>
    <w:rsid w:val="002473E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450B4-BEA9-47C3-8725-0A128722C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16</Pages>
  <Words>2470</Words>
  <Characters>14083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Работа</dc:creator>
  <cp:keywords/>
  <cp:lastModifiedBy>admin</cp:lastModifiedBy>
  <cp:revision>11</cp:revision>
  <cp:lastPrinted>2019-05-18T07:42:00Z</cp:lastPrinted>
  <dcterms:created xsi:type="dcterms:W3CDTF">2017-02-06T11:50:00Z</dcterms:created>
  <dcterms:modified xsi:type="dcterms:W3CDTF">2020-01-14T05:24:00Z</dcterms:modified>
</cp:coreProperties>
</file>